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 Generated by Aspose.Words for .NET 22.9.0 -->
  <w:background w:color="FFFFFF" w:themeColor="background1"/>
  <w:body>
    <w:tbl>
      <w:tblPr>
        <w:tblStyle w:val="documenttopsection"/>
        <w:tblW w:w="0" w:type="auto"/>
        <w:tblCellSpacing w:w="0" w:type="dxa"/>
        <w:tblLayout w:type="fixed"/>
        <w:tblCellMar>
          <w:top w:w="0" w:type="dxa"/>
          <w:left w:w="0" w:type="dxa"/>
          <w:bottom w:w="0" w:type="dxa"/>
          <w:right w:w="0" w:type="dxa"/>
        </w:tblCellMar>
        <w:tblLook w:val="05E0"/>
      </w:tblPr>
      <w:tblGrid>
        <w:gridCol w:w="8210"/>
        <w:gridCol w:w="2736"/>
      </w:tblGrid>
      <w:tr xmlns:wp14="http://schemas.microsoft.com/office/word/2010/wordml" w:rsidTr="601ADF1E" w14:paraId="4E938C02"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8210" w:type="dxa"/>
            <w:tcMar>
              <w:top w:w="0" w:type="dxa"/>
              <w:left w:w="0" w:type="dxa"/>
              <w:bottom w:w="0" w:type="dxa"/>
              <w:right w:w="0" w:type="dxa"/>
            </w:tcMar>
            <w:vAlign w:val="top"/>
            <w:hideMark/>
          </w:tcPr>
          <w:p w:rsidP="601ADF1E" w14:paraId="4FE4F24E" wp14:textId="77777777">
            <w:pPr>
              <w:pStyle w:val="documentname"/>
              <w:pBdr>
                <w:top w:val="none" w:color="FF000000" w:sz="0" w:space="0"/>
                <w:left w:val="none" w:color="FF000000" w:sz="0" w:space="0"/>
                <w:bottom w:val="none" w:color="FF000000" w:sz="0" w:space="0"/>
                <w:right w:val="none" w:color="FF000000" w:sz="0" w:space="0"/>
              </w:pBdr>
              <w:spacing w:before="400" w:after="0"/>
              <w:ind w:left="0" w:right="0"/>
              <w:rPr>
                <w:rStyle w:val="documentleft-box"/>
                <w:rFonts w:ascii="Times New Roman" w:hAnsi="Times New Roman" w:eastAsia="Times New Roman" w:cs="Times New Roman"/>
                <w:b w:val="1"/>
                <w:bCs w:val="1"/>
                <w:color w:val="1A409A"/>
                <w:sz w:val="76"/>
                <w:szCs w:val="76"/>
                <w:bdr w:val="none" w:color="auto" w:sz="0" w:space="0"/>
                <w:vertAlign w:val="baseline"/>
              </w:rPr>
            </w:pPr>
            <w:r w:rsidRPr="601ADF1E" w:rsidR="601ADF1E">
              <w:rPr>
                <w:rStyle w:val="span"/>
                <w:rFonts w:ascii="Times New Roman" w:hAnsi="Times New Roman" w:eastAsia="Times New Roman" w:cs="Times New Roman"/>
                <w:b w:val="1"/>
                <w:bCs w:val="1"/>
              </w:rPr>
              <w:t>Venkateswara Reddy</w:t>
            </w:r>
            <w:r w:rsidRPr="601ADF1E" w:rsidR="601ADF1E">
              <w:rPr>
                <w:rStyle w:val="span"/>
                <w:rFonts w:ascii="Times New Roman" w:hAnsi="Times New Roman" w:eastAsia="Times New Roman" w:cs="Times New Roman"/>
                <w:b w:val="1"/>
                <w:bCs w:val="1"/>
              </w:rPr>
              <w:t xml:space="preserve"> </w:t>
            </w:r>
            <w:r w:rsidRPr="601ADF1E" w:rsidR="601ADF1E">
              <w:rPr>
                <w:rStyle w:val="span"/>
                <w:rFonts w:ascii="Times New Roman" w:hAnsi="Times New Roman" w:eastAsia="Times New Roman" w:cs="Times New Roman"/>
                <w:b w:val="1"/>
                <w:bCs w:val="1"/>
              </w:rPr>
              <w:t>Marri</w:t>
            </w:r>
          </w:p>
          <w:p w:rsidP="601ADF1E" w14:paraId="31ADEAE3" wp14:textId="77777777">
            <w:pPr>
              <w:pStyle w:val="documentresumeTitle"/>
              <w:pBdr>
                <w:top w:val="none" w:color="FF000000" w:sz="0" w:space="0"/>
                <w:left w:val="none" w:color="FF000000" w:sz="0" w:space="0"/>
                <w:bottom w:val="none" w:color="FF000000" w:sz="0" w:space="0"/>
                <w:right w:val="none" w:color="FF000000" w:sz="0" w:space="0"/>
              </w:pBdr>
              <w:spacing w:before="0" w:after="0"/>
              <w:ind w:left="0" w:right="0"/>
              <w:rPr>
                <w:rStyle w:val="documentleft-box"/>
                <w:rFonts w:ascii="Times New Roman" w:hAnsi="Times New Roman" w:eastAsia="Times New Roman" w:cs="Times New Roman"/>
                <w:b w:val="0"/>
                <w:bCs w:val="0"/>
                <w:color w:val="1A409A"/>
                <w:sz w:val="30"/>
                <w:szCs w:val="30"/>
                <w:bdr w:val="none" w:color="auto" w:sz="0" w:space="0"/>
                <w:vertAlign w:val="baseline"/>
              </w:rPr>
            </w:pPr>
            <w:r w:rsidRPr="601ADF1E" w:rsidR="601ADF1E">
              <w:rPr>
                <w:rStyle w:val="documentleft-box"/>
                <w:rFonts w:ascii="Times New Roman" w:hAnsi="Times New Roman" w:eastAsia="Times New Roman" w:cs="Times New Roman"/>
                <w:b w:val="0"/>
                <w:bCs w:val="0"/>
                <w:bdr w:val="none" w:color="auto" w:sz="0" w:space="0"/>
                <w:vertAlign w:val="baseline"/>
              </w:rPr>
              <w:t>Software Engineer</w:t>
            </w:r>
          </w:p>
          <w:tbl>
            <w:tblPr>
              <w:tblStyle w:val="documentaddress"/>
              <w:tblW w:w="0" w:type="auto"/>
              <w:tblCellSpacing w:w="0" w:type="dxa"/>
              <w:tblLayout w:type="fixed"/>
              <w:tblCellMar>
                <w:top w:w="0" w:type="dxa"/>
                <w:left w:w="0" w:type="dxa"/>
                <w:bottom w:w="0" w:type="dxa"/>
                <w:right w:w="0" w:type="dxa"/>
              </w:tblCellMar>
              <w:tblLook w:val="05E0"/>
            </w:tblPr>
            <w:tblGrid>
              <w:gridCol w:w="4105"/>
              <w:gridCol w:w="4105"/>
            </w:tblGrid>
            <w:tr w:rsidTr="601ADF1E" w14:paraId="4C169F2D"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4105" w:type="dxa"/>
                  <w:noWrap w:val="0"/>
                  <w:tcMar>
                    <w:top w:w="30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500"/>
                    <w:gridCol w:w="3605"/>
                  </w:tblGrid>
                  <w:tr w:rsidTr="601ADF1E" w14:paraId="36C41782" wp14:textId="77777777">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rsidP="601ADF1E" w14:paraId="672A6659" wp14:textId="77777777">
                        <w:pPr>
                          <w:rPr>
                            <w:rStyle w:val="documentaddressLeft"/>
                            <w:rFonts w:ascii="Times New Roman" w:hAnsi="Times New Roman" w:eastAsia="Times New Roman" w:cs="Times New Roman"/>
                            <w:sz w:val="26"/>
                            <w:szCs w:val="26"/>
                            <w:bdr w:val="none" w:color="auto" w:sz="0" w:space="0"/>
                            <w:vertAlign w:val="baseline"/>
                          </w:rPr>
                        </w:pPr>
                        <w:r w:rsidR="601ADF1E">
                          <w:drawing>
                            <wp:inline xmlns:wp14="http://schemas.microsoft.com/office/word/2010/wordprocessingDrawing" wp14:editId="750C6191" wp14:anchorId="18046C16">
                              <wp:extent cx="254307" cy="254455"/>
                              <wp:effectExtent l="0" t="0" r="0" b="0"/>
                              <wp:docPr id="100002" name="" title=""/>
                              <wp:cNvGraphicFramePr>
                                <a:graphicFrameLocks/>
                              </wp:cNvGraphicFramePr>
                              <a:graphic>
                                <a:graphicData uri="http://schemas.openxmlformats.org/drawingml/2006/picture">
                                  <pic:pic>
                                    <pic:nvPicPr>
                                      <pic:cNvPr id="0" name=""/>
                                      <pic:cNvPicPr/>
                                    </pic:nvPicPr>
                                    <pic:blipFill>
                                      <a:blip r:embed="Rd2926980dbf543a7">
                                        <a:extLst>
                                          <a:ext xmlns:a="http://schemas.openxmlformats.org/drawingml/2006/main" uri="{28A0092B-C50C-407E-A947-70E740481C1C}">
                                            <a14:useLocalDpi val="0"/>
                                          </a:ext>
                                        </a:extLst>
                                      </a:blip>
                                      <a:stretch>
                                        <a:fillRect/>
                                      </a:stretch>
                                    </pic:blipFill>
                                    <pic:spPr>
                                      <a:xfrm rot="0" flipH="0" flipV="0">
                                        <a:off x="0" y="0"/>
                                        <a:ext cx="254307" cy="254455"/>
                                      </a:xfrm>
                                      <a:prstGeom prst="rect">
                                        <a:avLst/>
                                      </a:prstGeom>
                                    </pic:spPr>
                                  </pic:pic>
                                </a:graphicData>
                              </a:graphic>
                            </wp:inline>
                          </w:drawing>
                        </w:r>
                      </w:p>
                    </w:tc>
                    <w:tc>
                      <w:tcPr>
                        <w:tcW w:w="3605" w:type="dxa"/>
                        <w:tcMar>
                          <w:top w:w="0" w:type="dxa"/>
                          <w:left w:w="0" w:type="dxa"/>
                          <w:bottom w:w="0" w:type="dxa"/>
                          <w:right w:w="0" w:type="dxa"/>
                        </w:tcMar>
                        <w:vAlign w:val="top"/>
                        <w:hideMark/>
                      </w:tcPr>
                      <w:p w:rsidP="601ADF1E" w14:paraId="04EAE3A5" wp14:textId="77777777">
                        <w:pPr>
                          <w:pStyle w:val="documentasposeztyaddresstable"/>
                          <w:pBdr>
                            <w:top w:val="none" w:color="FF000000" w:sz="0" w:space="0"/>
                            <w:left w:val="none" w:color="FF000000" w:sz="0" w:space="0"/>
                            <w:bottom w:val="none" w:color="FF000000" w:sz="0" w:space="0"/>
                            <w:right w:val="none" w:color="FF000000" w:sz="0" w:space="0"/>
                          </w:pBdr>
                          <w:spacing w:before="0" w:after="0"/>
                          <w:ind w:left="0" w:right="0"/>
                          <w:rPr>
                            <w:rStyle w:val="documenticonRowicoTxt"/>
                            <w:rFonts w:ascii="Times New Roman" w:hAnsi="Times New Roman" w:eastAsia="Times New Roman" w:cs="Times New Roman"/>
                            <w:sz w:val="26"/>
                            <w:szCs w:val="26"/>
                            <w:bdr w:val="none" w:color="auto" w:sz="0" w:space="0"/>
                            <w:vertAlign w:val="baseline"/>
                          </w:rPr>
                        </w:pPr>
                        <w:r w:rsidRPr="601ADF1E" w:rsidR="601ADF1E">
                          <w:rPr>
                            <w:rStyle w:val="span"/>
                            <w:rFonts w:ascii="Times New Roman" w:hAnsi="Times New Roman" w:eastAsia="Times New Roman" w:cs="Times New Roman"/>
                            <w:sz w:val="26"/>
                            <w:szCs w:val="26"/>
                          </w:rPr>
                          <w:t>Hyderabad</w:t>
                        </w:r>
                        <w:r w:rsidRPr="601ADF1E" w:rsidR="601ADF1E">
                          <w:rPr>
                            <w:rStyle w:val="span"/>
                            <w:rFonts w:ascii="Times New Roman" w:hAnsi="Times New Roman" w:eastAsia="Times New Roman" w:cs="Times New Roman"/>
                            <w:sz w:val="26"/>
                            <w:szCs w:val="26"/>
                          </w:rPr>
                          <w:t>,</w:t>
                        </w:r>
                        <w:r w:rsidRPr="601ADF1E" w:rsidR="601ADF1E">
                          <w:rPr>
                            <w:rStyle w:val="span"/>
                            <w:rFonts w:ascii="Times New Roman" w:hAnsi="Times New Roman" w:eastAsia="Times New Roman" w:cs="Times New Roman"/>
                            <w:sz w:val="26"/>
                            <w:szCs w:val="26"/>
                          </w:rPr>
                          <w:t>500035</w:t>
                        </w:r>
                      </w:p>
                    </w:tc>
                  </w:tr>
                </w:tbl>
                <w:p w:rsidP="601ADF1E" w14:paraId="0A37501D" wp14:textId="77777777">
                  <w:pPr>
                    <w:rPr>
                      <w:rFonts w:ascii="Times New Roman" w:hAnsi="Times New Roman" w:eastAsia="Times New Roman" w:cs="Times New Roman"/>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3605"/>
                  </w:tblGrid>
                  <w:tr w:rsidTr="601ADF1E" w14:paraId="3CE9182B" wp14:textId="77777777">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rsidP="601ADF1E" w14:paraId="5DAB6C7B" wp14:textId="77777777">
                        <w:pPr>
                          <w:rPr>
                            <w:rStyle w:val="documentaddressLeft"/>
                            <w:rFonts w:ascii="Times New Roman" w:hAnsi="Times New Roman" w:eastAsia="Times New Roman" w:cs="Times New Roman"/>
                            <w:sz w:val="26"/>
                            <w:szCs w:val="26"/>
                            <w:bdr w:val="none" w:color="auto" w:sz="0" w:space="0"/>
                            <w:vertAlign w:val="baseline"/>
                          </w:rPr>
                        </w:pPr>
                        <w:r w:rsidR="601ADF1E">
                          <w:drawing>
                            <wp:inline xmlns:wp14="http://schemas.microsoft.com/office/word/2010/wordprocessingDrawing" wp14:editId="0EF407A2" wp14:anchorId="4C6F1266">
                              <wp:extent cx="254307" cy="254455"/>
                              <wp:effectExtent l="0" t="0" r="0" b="0"/>
                              <wp:docPr id="100004" name="" title=""/>
                              <wp:cNvGraphicFramePr>
                                <a:graphicFrameLocks/>
                              </wp:cNvGraphicFramePr>
                              <a:graphic>
                                <a:graphicData uri="http://schemas.openxmlformats.org/drawingml/2006/picture">
                                  <pic:pic>
                                    <pic:nvPicPr>
                                      <pic:cNvPr id="0" name=""/>
                                      <pic:cNvPicPr/>
                                    </pic:nvPicPr>
                                    <pic:blipFill>
                                      <a:blip r:embed="R30905b6da98147f9">
                                        <a:extLst>
                                          <a:ext xmlns:a="http://schemas.openxmlformats.org/drawingml/2006/main" uri="{28A0092B-C50C-407E-A947-70E740481C1C}">
                                            <a14:useLocalDpi val="0"/>
                                          </a:ext>
                                        </a:extLst>
                                      </a:blip>
                                      <a:stretch>
                                        <a:fillRect/>
                                      </a:stretch>
                                    </pic:blipFill>
                                    <pic:spPr>
                                      <a:xfrm rot="0" flipH="0" flipV="0">
                                        <a:off x="0" y="0"/>
                                        <a:ext cx="254307" cy="254455"/>
                                      </a:xfrm>
                                      <a:prstGeom prst="rect">
                                        <a:avLst/>
                                      </a:prstGeom>
                                    </pic:spPr>
                                  </pic:pic>
                                </a:graphicData>
                              </a:graphic>
                            </wp:inline>
                          </w:drawing>
                        </w:r>
                      </w:p>
                    </w:tc>
                    <w:tc>
                      <w:tcPr>
                        <w:tcW w:w="3605" w:type="dxa"/>
                        <w:tcMar>
                          <w:top w:w="0" w:type="dxa"/>
                          <w:left w:w="0" w:type="dxa"/>
                          <w:bottom w:w="0" w:type="dxa"/>
                          <w:right w:w="0" w:type="dxa"/>
                        </w:tcMar>
                        <w:vAlign w:val="top"/>
                        <w:hideMark/>
                      </w:tcPr>
                      <w:p w:rsidP="601ADF1E" w14:paraId="44FC4F80" wp14:textId="77777777">
                        <w:pPr>
                          <w:pStyle w:val="documentasposeztyaddresstable"/>
                          <w:pBdr>
                            <w:top w:val="none" w:color="FF000000" w:sz="0" w:space="0"/>
                            <w:left w:val="none" w:color="FF000000" w:sz="0" w:space="0"/>
                            <w:bottom w:val="none" w:color="FF000000" w:sz="0" w:space="0"/>
                            <w:right w:val="none" w:color="FF000000" w:sz="0" w:space="0"/>
                          </w:pBdr>
                          <w:spacing w:before="0" w:after="0"/>
                          <w:ind w:left="0" w:right="0"/>
                          <w:rPr>
                            <w:rStyle w:val="documenticonRowicoTxt"/>
                            <w:rFonts w:ascii="Times New Roman" w:hAnsi="Times New Roman" w:eastAsia="Times New Roman" w:cs="Times New Roman"/>
                            <w:sz w:val="26"/>
                            <w:szCs w:val="26"/>
                            <w:bdr w:val="none" w:color="auto" w:sz="0" w:space="0"/>
                            <w:vertAlign w:val="baseline"/>
                          </w:rPr>
                        </w:pPr>
                        <w:r w:rsidRPr="601ADF1E" w:rsidR="601ADF1E">
                          <w:rPr>
                            <w:rStyle w:val="span"/>
                            <w:rFonts w:ascii="Times New Roman" w:hAnsi="Times New Roman" w:eastAsia="Times New Roman" w:cs="Times New Roman"/>
                            <w:sz w:val="26"/>
                            <w:szCs w:val="26"/>
                          </w:rPr>
                          <w:t>8185861315</w:t>
                        </w:r>
                        <w:r w:rsidRPr="601ADF1E" w:rsidR="601ADF1E">
                          <w:rPr>
                            <w:rStyle w:val="documenticonRowicoTxt"/>
                            <w:rFonts w:ascii="Times New Roman" w:hAnsi="Times New Roman" w:eastAsia="Times New Roman" w:cs="Times New Roman"/>
                            <w:sz w:val="26"/>
                            <w:szCs w:val="26"/>
                            <w:bdr w:val="none" w:color="auto" w:sz="0" w:space="0"/>
                            <w:vertAlign w:val="baseline"/>
                          </w:rPr>
                          <w:t xml:space="preserve"> </w:t>
                        </w:r>
                      </w:p>
                    </w:tc>
                  </w:tr>
                </w:tbl>
                <w:p w:rsidP="601ADF1E" w14:paraId="02EB378F" wp14:textId="77777777">
                  <w:pPr>
                    <w:rPr>
                      <w:rFonts w:ascii="Times New Roman" w:hAnsi="Times New Roman" w:eastAsia="Times New Roman" w:cs="Times New Roman"/>
                      <w:vanish/>
                    </w:rPr>
                  </w:pPr>
                </w:p>
                <w:tbl>
                  <w:tblPr>
                    <w:tblStyle w:val="documenticonInnerTable"/>
                    <w:tblCellSpacing w:w="0" w:type="dxa"/>
                    <w:tblLayout w:type="fixed"/>
                    <w:tblCellMar>
                      <w:top w:w="0" w:type="dxa"/>
                      <w:left w:w="0" w:type="dxa"/>
                      <w:bottom w:w="0" w:type="dxa"/>
                      <w:right w:w="0" w:type="dxa"/>
                    </w:tblCellMar>
                    <w:tblLook w:val="05E0"/>
                  </w:tblPr>
                  <w:tblGrid>
                    <w:gridCol w:w="500"/>
                    <w:gridCol w:w="3605"/>
                  </w:tblGrid>
                  <w:tr w:rsidTr="601ADF1E" w14:paraId="0EC0700E" wp14:textId="77777777">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rsidP="601ADF1E" w14:paraId="6A05A809" wp14:textId="77777777">
                        <w:pPr>
                          <w:rPr>
                            <w:rStyle w:val="documentaddressLeft"/>
                            <w:rFonts w:ascii="Times New Roman" w:hAnsi="Times New Roman" w:eastAsia="Times New Roman" w:cs="Times New Roman"/>
                            <w:sz w:val="26"/>
                            <w:szCs w:val="26"/>
                            <w:bdr w:val="none" w:color="auto" w:sz="0" w:space="0"/>
                            <w:vertAlign w:val="baseline"/>
                          </w:rPr>
                        </w:pPr>
                        <w:r w:rsidR="601ADF1E">
                          <w:drawing>
                            <wp:inline xmlns:wp14="http://schemas.microsoft.com/office/word/2010/wordprocessingDrawing" wp14:editId="482B1A44" wp14:anchorId="12A7A702">
                              <wp:extent cx="254307" cy="254455"/>
                              <wp:effectExtent l="0" t="0" r="0" b="0"/>
                              <wp:docPr id="100006" name="" title=""/>
                              <wp:cNvGraphicFramePr>
                                <a:graphicFrameLocks/>
                              </wp:cNvGraphicFramePr>
                              <a:graphic>
                                <a:graphicData uri="http://schemas.openxmlformats.org/drawingml/2006/picture">
                                  <pic:pic>
                                    <pic:nvPicPr>
                                      <pic:cNvPr id="0" name=""/>
                                      <pic:cNvPicPr/>
                                    </pic:nvPicPr>
                                    <pic:blipFill>
                                      <a:blip r:embed="R66f3f1c18850490d">
                                        <a:extLst>
                                          <a:ext xmlns:a="http://schemas.openxmlformats.org/drawingml/2006/main" uri="{28A0092B-C50C-407E-A947-70E740481C1C}">
                                            <a14:useLocalDpi val="0"/>
                                          </a:ext>
                                        </a:extLst>
                                      </a:blip>
                                      <a:stretch>
                                        <a:fillRect/>
                                      </a:stretch>
                                    </pic:blipFill>
                                    <pic:spPr>
                                      <a:xfrm rot="0" flipH="0" flipV="0">
                                        <a:off x="0" y="0"/>
                                        <a:ext cx="254307" cy="254455"/>
                                      </a:xfrm>
                                      <a:prstGeom prst="rect">
                                        <a:avLst/>
                                      </a:prstGeom>
                                    </pic:spPr>
                                  </pic:pic>
                                </a:graphicData>
                              </a:graphic>
                            </wp:inline>
                          </w:drawing>
                        </w:r>
                      </w:p>
                    </w:tc>
                    <w:tc>
                      <w:tcPr>
                        <w:tcW w:w="3605" w:type="dxa"/>
                        <w:tcMar>
                          <w:top w:w="0" w:type="dxa"/>
                          <w:left w:w="0" w:type="dxa"/>
                          <w:bottom w:w="0" w:type="dxa"/>
                          <w:right w:w="0" w:type="dxa"/>
                        </w:tcMar>
                        <w:vAlign w:val="top"/>
                        <w:hideMark/>
                      </w:tcPr>
                      <w:p w:rsidP="601ADF1E" w14:paraId="5E0C2854" wp14:textId="77777777">
                        <w:pPr>
                          <w:pStyle w:val="documentasposeztyaddresstable"/>
                          <w:pBdr>
                            <w:top w:val="none" w:color="FF000000" w:sz="0" w:space="0"/>
                            <w:left w:val="none" w:color="FF000000" w:sz="0" w:space="0"/>
                            <w:bottom w:val="none" w:color="FF000000" w:sz="0" w:space="0"/>
                            <w:right w:val="none" w:color="FF000000" w:sz="0" w:space="0"/>
                          </w:pBdr>
                          <w:spacing w:before="0" w:after="0"/>
                          <w:ind w:left="0" w:right="0"/>
                          <w:rPr>
                            <w:rStyle w:val="documenticonRowicoTxt"/>
                            <w:rFonts w:ascii="Times New Roman" w:hAnsi="Times New Roman" w:eastAsia="Times New Roman" w:cs="Times New Roman"/>
                            <w:sz w:val="26"/>
                            <w:szCs w:val="26"/>
                            <w:bdr w:val="none" w:color="auto" w:sz="0" w:space="0"/>
                            <w:vertAlign w:val="baseline"/>
                          </w:rPr>
                        </w:pPr>
                        <w:r w:rsidRPr="601ADF1E" w:rsidR="601ADF1E">
                          <w:rPr>
                            <w:rStyle w:val="span"/>
                            <w:rFonts w:ascii="Times New Roman" w:hAnsi="Times New Roman" w:eastAsia="Times New Roman" w:cs="Times New Roman"/>
                            <w:sz w:val="26"/>
                            <w:szCs w:val="26"/>
                          </w:rPr>
                          <w:t>marrivenkateswarareddy@gmail.com</w:t>
                        </w:r>
                      </w:p>
                    </w:tc>
                  </w:tr>
                </w:tbl>
                <w:p w:rsidP="601ADF1E" w14:paraId="5A39BBE3" wp14:textId="77777777">
                  <w:pPr>
                    <w:rPr>
                      <w:rStyle w:val="documentaddressLeft"/>
                      <w:rFonts w:ascii="Times New Roman" w:hAnsi="Times New Roman" w:eastAsia="Times New Roman" w:cs="Times New Roman"/>
                      <w:sz w:val="26"/>
                      <w:szCs w:val="26"/>
                      <w:bdr w:val="none" w:color="auto" w:sz="0" w:space="0"/>
                      <w:vertAlign w:val="baseline"/>
                    </w:rPr>
                  </w:pPr>
                </w:p>
              </w:tc>
              <w:tc>
                <w:tcPr>
                  <w:tcW w:w="4105" w:type="dxa"/>
                  <w:noWrap w:val="0"/>
                  <w:tcMar>
                    <w:top w:w="30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500"/>
                    <w:gridCol w:w="3605"/>
                  </w:tblGrid>
                  <w:tr w:rsidTr="601ADF1E" w14:paraId="53385AB3" wp14:textId="77777777">
                    <w:tblPrEx>
                      <w:tblCellSpacing w:w="0" w:type="dxa"/>
                      <w:tblLayout w:type="fixed"/>
                      <w:tblCellMar>
                        <w:top w:w="0" w:type="dxa"/>
                        <w:left w:w="0" w:type="dxa"/>
                        <w:bottom w:w="0" w:type="dxa"/>
                        <w:right w:w="0" w:type="dxa"/>
                      </w:tblCellMar>
                      <w:tblLook w:val="05E0"/>
                    </w:tblPrEx>
                    <w:trPr>
                      <w:tblCellSpacing w:w="0" w:type="dxa"/>
                    </w:trPr>
                    <w:tc>
                      <w:tcPr>
                        <w:tcW w:w="500" w:type="dxa"/>
                        <w:tcMar>
                          <w:top w:w="0" w:type="dxa"/>
                          <w:left w:w="0" w:type="dxa"/>
                          <w:bottom w:w="140" w:type="dxa"/>
                          <w:right w:w="0" w:type="dxa"/>
                        </w:tcMar>
                        <w:vAlign w:val="top"/>
                        <w:hideMark/>
                      </w:tcPr>
                      <w:p w:rsidP="601ADF1E" w14:paraId="41C8F396" wp14:textId="77777777">
                        <w:pPr>
                          <w:rPr>
                            <w:rStyle w:val="documentaddressRight"/>
                            <w:rFonts w:ascii="Times New Roman" w:hAnsi="Times New Roman" w:eastAsia="Times New Roman" w:cs="Times New Roman"/>
                            <w:sz w:val="26"/>
                            <w:szCs w:val="26"/>
                            <w:bdr w:val="none" w:color="auto" w:sz="0" w:space="0"/>
                            <w:vertAlign w:val="baseline"/>
                          </w:rPr>
                        </w:pPr>
                        <w:r w:rsidR="601ADF1E">
                          <w:drawing>
                            <wp:inline xmlns:wp14="http://schemas.microsoft.com/office/word/2010/wordprocessingDrawing" wp14:editId="2865D8C2" wp14:anchorId="048EC568">
                              <wp:extent cx="254307" cy="254455"/>
                              <wp:effectExtent l="0" t="0" r="0" b="0"/>
                              <wp:docPr id="100008" name="" title=""/>
                              <wp:cNvGraphicFramePr>
                                <a:graphicFrameLocks/>
                              </wp:cNvGraphicFramePr>
                              <a:graphic>
                                <a:graphicData uri="http://schemas.openxmlformats.org/drawingml/2006/picture">
                                  <pic:pic>
                                    <pic:nvPicPr>
                                      <pic:cNvPr id="0" name=""/>
                                      <pic:cNvPicPr/>
                                    </pic:nvPicPr>
                                    <pic:blipFill>
                                      <a:blip r:embed="R67ce29581f8f4e7a">
                                        <a:extLst>
                                          <a:ext xmlns:a="http://schemas.openxmlformats.org/drawingml/2006/main" uri="{28A0092B-C50C-407E-A947-70E740481C1C}">
                                            <a14:useLocalDpi val="0"/>
                                          </a:ext>
                                        </a:extLst>
                                      </a:blip>
                                      <a:stretch>
                                        <a:fillRect/>
                                      </a:stretch>
                                    </pic:blipFill>
                                    <pic:spPr>
                                      <a:xfrm rot="0" flipH="0" flipV="0">
                                        <a:off x="0" y="0"/>
                                        <a:ext cx="254307" cy="254455"/>
                                      </a:xfrm>
                                      <a:prstGeom prst="rect">
                                        <a:avLst/>
                                      </a:prstGeom>
                                    </pic:spPr>
                                  </pic:pic>
                                </a:graphicData>
                              </a:graphic>
                            </wp:inline>
                          </w:drawing>
                        </w:r>
                      </w:p>
                    </w:tc>
                    <w:tc>
                      <w:tcPr>
                        <w:tcW w:w="3605" w:type="dxa"/>
                        <w:tcMar>
                          <w:top w:w="0" w:type="dxa"/>
                          <w:left w:w="0" w:type="dxa"/>
                          <w:bottom w:w="0" w:type="dxa"/>
                          <w:right w:w="0" w:type="dxa"/>
                        </w:tcMar>
                        <w:vAlign w:val="top"/>
                        <w:hideMark/>
                      </w:tcPr>
                      <w:p w:rsidP="601ADF1E" w14:paraId="549B7DA6" wp14:textId="77777777">
                        <w:pPr>
                          <w:pStyle w:val="documentasposeztyaddresstable"/>
                          <w:pBdr>
                            <w:top w:val="none" w:color="FF000000" w:sz="0" w:space="0"/>
                            <w:left w:val="none" w:color="FF000000" w:sz="0" w:space="0"/>
                            <w:bottom w:val="none" w:color="FF000000" w:sz="0" w:space="0"/>
                            <w:right w:val="none" w:color="FF000000" w:sz="0" w:space="0"/>
                          </w:pBdr>
                          <w:spacing w:before="0" w:after="0"/>
                          <w:ind w:left="0" w:right="0"/>
                          <w:rPr>
                            <w:rStyle w:val="documenticonRowicoTxt"/>
                            <w:rFonts w:ascii="Times New Roman" w:hAnsi="Times New Roman" w:eastAsia="Times New Roman" w:cs="Times New Roman"/>
                            <w:sz w:val="26"/>
                            <w:szCs w:val="26"/>
                            <w:bdr w:val="none" w:color="auto" w:sz="0" w:space="0"/>
                            <w:vertAlign w:val="baseline"/>
                          </w:rPr>
                        </w:pPr>
                        <w:r w:rsidRPr="601ADF1E" w:rsidR="601ADF1E">
                          <w:rPr>
                            <w:rStyle w:val="documenticonRowicoTxt"/>
                            <w:rFonts w:ascii="Times New Roman" w:hAnsi="Times New Roman" w:eastAsia="Times New Roman" w:cs="Times New Roman"/>
                            <w:sz w:val="26"/>
                            <w:szCs w:val="26"/>
                            <w:bdr w:val="none" w:color="auto" w:sz="0" w:space="0"/>
                            <w:vertAlign w:val="baseline"/>
                          </w:rPr>
                          <w:t>linkedin.com/in/venkateswara-reddy-marri-3390a8205</w:t>
                        </w:r>
                      </w:p>
                    </w:tc>
                  </w:tr>
                </w:tbl>
                <w:p w:rsidP="601ADF1E" w14:paraId="72A3D3EC" wp14:textId="77777777">
                  <w:pPr>
                    <w:pBdr>
                      <w:top w:val="none" w:color="FF000000" w:sz="0" w:space="0"/>
                      <w:left w:val="none" w:color="FF000000" w:sz="0" w:space="0"/>
                      <w:bottom w:val="none" w:color="FF000000" w:sz="0" w:space="0"/>
                      <w:right w:val="none" w:color="FF000000" w:sz="0" w:space="0"/>
                    </w:pBdr>
                    <w:rPr>
                      <w:rStyle w:val="documentaddressRight"/>
                      <w:rFonts w:ascii="Times New Roman" w:hAnsi="Times New Roman" w:eastAsia="Times New Roman" w:cs="Times New Roman"/>
                      <w:sz w:val="26"/>
                      <w:szCs w:val="26"/>
                      <w:bdr w:val="none" w:color="auto" w:sz="0" w:space="0"/>
                      <w:vertAlign w:val="baseline"/>
                    </w:rPr>
                  </w:pPr>
                </w:p>
              </w:tc>
            </w:tr>
          </w:tbl>
          <w:p w14:paraId="0D0B940D" wp14:textId="77777777">
            <w:pPr>
              <w:pStyle w:val="documentleft-boxParagraph"/>
              <w:pBdr>
                <w:top w:val="none" w:color="auto" w:sz="0" w:space="0"/>
                <w:left w:val="none" w:color="auto" w:sz="0" w:space="0"/>
                <w:bottom w:val="none" w:color="auto" w:sz="0" w:space="0"/>
                <w:right w:val="none" w:color="auto" w:sz="0" w:space="0"/>
              </w:pBdr>
              <w:spacing w:line="360" w:lineRule="atLeast"/>
              <w:ind w:left="0" w:right="0"/>
              <w:textAlignment w:val="auto"/>
              <w:rPr>
                <w:rStyle w:val="documentleft-box"/>
                <w:rFonts w:ascii="Century Gothic" w:hAnsi="Century Gothic" w:eastAsia="Century Gothic" w:cs="Century Gothic"/>
                <w:sz w:val="26"/>
                <w:szCs w:val="26"/>
                <w:bdr w:val="none" w:color="auto" w:sz="0" w:space="0"/>
                <w:vertAlign w:val="baseline"/>
              </w:rPr>
            </w:pPr>
          </w:p>
        </w:tc>
        <w:tc>
          <w:tcPr>
            <w:tcW w:w="2736" w:type="dxa"/>
            <w:tcMar>
              <w:top w:w="0" w:type="dxa"/>
              <w:left w:w="0" w:type="dxa"/>
              <w:bottom w:w="0" w:type="dxa"/>
              <w:right w:w="0" w:type="dxa"/>
            </w:tcMar>
            <w:vAlign w:val="top"/>
            <w:hideMark/>
          </w:tcPr>
          <w:p w14:paraId="0E27B00A" wp14:textId="77777777">
            <w:pPr>
              <w:pStyle w:val="documentprflPicdiv"/>
              <w:pBdr>
                <w:top w:val="none" w:color="auto" w:sz="0" w:space="0"/>
                <w:left w:val="none" w:color="auto" w:sz="0" w:space="0"/>
                <w:bottom w:val="none" w:color="auto" w:sz="0" w:space="0"/>
                <w:right w:val="none" w:color="auto" w:sz="0" w:space="0"/>
              </w:pBdr>
              <w:spacing w:before="200" w:after="0" w:line="360" w:lineRule="atLeast"/>
              <w:ind w:left="0" w:right="0"/>
              <w:rPr>
                <w:rStyle w:val="documentright-box"/>
                <w:rFonts w:ascii="Century Gothic" w:hAnsi="Century Gothic" w:eastAsia="Century Gothic" w:cs="Century Gothic"/>
                <w:sz w:val="26"/>
                <w:szCs w:val="26"/>
                <w:bdr w:val="none" w:color="auto" w:sz="0" w:space="0"/>
                <w:vertAlign w:val="baseline"/>
              </w:rPr>
            </w:pPr>
            <w:r>
              <w:rPr>
                <w:rStyle w:val="documentright-box"/>
                <w:rFonts w:ascii="Century Gothic" w:hAnsi="Century Gothic" w:eastAsia="Century Gothic" w:cs="Century Gothic"/>
                <w:strike w:val="0"/>
                <w:sz w:val="26"/>
                <w:szCs w:val="26"/>
                <w:u w:val="none"/>
              </w:rPr>
              <w:drawing>
                <wp:inline xmlns:wp14="http://schemas.microsoft.com/office/word/2010/wordprocessingDrawing" wp14:anchorId="03FCA262" wp14:editId="7777777">
                  <wp:extent cx="1549400" cy="1549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549400" cy="1549400"/>
                          </a:xfrm>
                          <a:prstGeom prst="rect">
                            <a:avLst/>
                          </a:prstGeom>
                          <a:ln>
                            <a:noFill/>
                          </a:ln>
                        </pic:spPr>
                      </pic:pic>
                    </a:graphicData>
                  </a:graphic>
                </wp:inline>
              </w:drawing>
            </w:r>
          </w:p>
        </w:tc>
      </w:tr>
    </w:tbl>
    <w:p xmlns:wp14="http://schemas.microsoft.com/office/word/2010/wordml" w:rsidP="601ADF1E" w14:paraId="02AB8357" wp14:textId="77777777">
      <w:pPr>
        <w:pStyle w:val="p"/>
        <w:pBdr>
          <w:top w:val="none" w:color="FF000000" w:sz="0" w:space="0"/>
          <w:left w:val="none" w:color="FF000000" w:sz="0" w:space="0"/>
          <w:bottom w:val="none" w:color="FF000000" w:sz="0" w:space="0"/>
          <w:right w:val="none" w:color="FF000000" w:sz="0" w:space="0"/>
        </w:pBdr>
        <w:spacing w:before="400" w:after="0" w:line="360" w:lineRule="atLeast"/>
        <w:ind w:left="0" w:right="0"/>
        <w:rPr>
          <w:rFonts w:ascii="Times New Roman" w:hAnsi="Times New Roman" w:eastAsia="Times New Roman" w:cs="Times New Roman"/>
          <w:sz w:val="26"/>
          <w:szCs w:val="26"/>
          <w:bdr w:val="none" w:color="auto" w:sz="0" w:space="0"/>
          <w:vertAlign w:val="baseline"/>
        </w:rPr>
      </w:pPr>
      <w:r w:rsidRPr="601ADF1E" w:rsidR="601ADF1E">
        <w:rPr>
          <w:rFonts w:ascii="Times New Roman" w:hAnsi="Times New Roman" w:eastAsia="Times New Roman" w:cs="Times New Roman"/>
          <w:sz w:val="26"/>
          <w:szCs w:val="26"/>
          <w:bdr w:val="none" w:color="auto" w:sz="0" w:space="0"/>
          <w:vertAlign w:val="baseline"/>
        </w:rPr>
        <w:t>Forward-thinking Software Engineer with background working productively in dynamic environments. Fluent in Java full stack and good at Spring boot programming languages used to develop web applications. Having an overall experience of 1.5 years.</w:t>
      </w: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rsidTr="601ADF1E" w14:paraId="1B35B51A"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tcBorders>
              <w:bottom w:val="single" w:color="CCCCCC" w:sz="8"/>
            </w:tcBorders>
            <w:noWrap w:val="0"/>
            <w:tcMar>
              <w:top w:w="0" w:type="dxa"/>
              <w:left w:w="0" w:type="dxa"/>
              <w:bottom w:w="0" w:type="dxa"/>
              <w:right w:w="0" w:type="dxa"/>
            </w:tcMar>
            <w:vAlign w:val="top"/>
            <w:hideMark/>
          </w:tcPr>
          <w:p w:rsidP="601ADF1E" w14:paraId="60061E4C" wp14:textId="77777777">
            <w:pPr>
              <w:pStyle w:val="documentsectionheadingIcon"/>
              <w:spacing w:before="440" w:after="0" w:line="360" w:lineRule="atLeast"/>
              <w:ind w:left="0" w:right="0"/>
              <w:rPr>
                <w:rStyle w:val="documenticonCell"/>
                <w:rFonts w:ascii="Times New Roman" w:hAnsi="Times New Roman" w:eastAsia="Times New Roman" w:cs="Times New Roman"/>
                <w:b w:val="1"/>
                <w:bCs w:val="1"/>
                <w:sz w:val="26"/>
                <w:szCs w:val="26"/>
                <w:bdr w:val="none" w:color="auto" w:sz="0" w:space="0"/>
                <w:vertAlign w:val="baseline"/>
              </w:rPr>
            </w:pPr>
            <w:r w:rsidR="601ADF1E">
              <w:drawing>
                <wp:inline xmlns:wp14="http://schemas.microsoft.com/office/word/2010/wordprocessingDrawing" wp14:editId="0A51342B" wp14:anchorId="384E2870">
                  <wp:extent cx="368466" cy="368677"/>
                  <wp:effectExtent l="0" t="0" r="0" b="0"/>
                  <wp:docPr id="100012" name="" title=""/>
                  <wp:cNvGraphicFramePr>
                    <a:graphicFrameLocks/>
                  </wp:cNvGraphicFramePr>
                  <a:graphic>
                    <a:graphicData uri="http://schemas.openxmlformats.org/drawingml/2006/picture">
                      <pic:pic>
                        <pic:nvPicPr>
                          <pic:cNvPr id="0" name=""/>
                          <pic:cNvPicPr/>
                        </pic:nvPicPr>
                        <pic:blipFill>
                          <a:blip r:embed="Rb3219779ea9c4579">
                            <a:extLst>
                              <a:ext xmlns:a="http://schemas.openxmlformats.org/drawingml/2006/main" uri="{28A0092B-C50C-407E-A947-70E740481C1C}">
                                <a14:useLocalDpi val="0"/>
                              </a:ext>
                            </a:extLst>
                          </a:blip>
                          <a:stretch>
                            <a:fillRect/>
                          </a:stretch>
                        </pic:blipFill>
                        <pic:spPr>
                          <a:xfrm rot="0" flipH="0" flipV="0">
                            <a:off x="0" y="0"/>
                            <a:ext cx="368466" cy="368677"/>
                          </a:xfrm>
                          <a:prstGeom prst="rect">
                            <a:avLst/>
                          </a:prstGeom>
                        </pic:spPr>
                      </pic:pic>
                    </a:graphicData>
                  </a:graphic>
                </wp:inline>
              </w:drawing>
            </w:r>
          </w:p>
        </w:tc>
        <w:tc>
          <w:tcPr>
            <w:tcW w:w="10346" w:type="dxa"/>
            <w:tcBorders>
              <w:bottom w:val="single" w:color="CCCCCC" w:sz="8"/>
            </w:tcBorders>
            <w:noWrap w:val="0"/>
            <w:tcMar>
              <w:top w:w="0" w:type="dxa"/>
              <w:left w:w="0" w:type="dxa"/>
              <w:bottom w:w="0" w:type="dxa"/>
              <w:right w:w="0" w:type="dxa"/>
            </w:tcMar>
            <w:vAlign w:val="top"/>
            <w:hideMark/>
          </w:tcPr>
          <w:p w:rsidP="601ADF1E" w14:paraId="71156178" wp14:textId="77777777">
            <w:pPr>
              <w:pStyle w:val="documentsectionsectiontitle"/>
              <w:spacing w:before="440" w:after="0" w:line="400" w:lineRule="atLeast"/>
              <w:ind w:left="160" w:right="0"/>
              <w:rPr>
                <w:rStyle w:val="documenttitleCell"/>
                <w:rFonts w:ascii="Times New Roman" w:hAnsi="Times New Roman" w:eastAsia="Times New Roman" w:cs="Times New Roman"/>
                <w:b w:val="1"/>
                <w:bCs w:val="1"/>
                <w:color w:val="1A409A"/>
                <w:sz w:val="30"/>
                <w:szCs w:val="30"/>
                <w:bdr w:val="none" w:color="auto" w:sz="0" w:space="0"/>
                <w:vertAlign w:val="baseline"/>
              </w:rPr>
            </w:pPr>
            <w:r w:rsidRPr="601ADF1E" w:rsidR="601ADF1E">
              <w:rPr>
                <w:rStyle w:val="documenttitleCell"/>
                <w:rFonts w:ascii="Times New Roman" w:hAnsi="Times New Roman" w:eastAsia="Times New Roman" w:cs="Times New Roman"/>
                <w:b w:val="1"/>
                <w:bCs w:val="1"/>
                <w:color w:val="1A409A"/>
                <w:sz w:val="30"/>
                <w:szCs w:val="30"/>
                <w:bdr w:val="none" w:color="auto" w:sz="0" w:space="0"/>
                <w:vertAlign w:val="baseline"/>
              </w:rPr>
              <w:t>Skills</w:t>
            </w:r>
          </w:p>
        </w:tc>
      </w:tr>
    </w:tbl>
    <w:p xmlns:wp14="http://schemas.microsoft.com/office/word/2010/wordml" w:rsidP="601ADF1E" w14:paraId="4FE55113" wp14:textId="77777777">
      <w:pPr>
        <w:pStyle w:val="documentsinglecolumn"/>
        <w:pBdr>
          <w:top w:val="none" w:color="FF000000" w:sz="0" w:space="0"/>
          <w:left w:val="none" w:color="FF000000" w:sz="0" w:space="0"/>
          <w:bottom w:val="none" w:color="FF000000" w:sz="0" w:space="0"/>
          <w:right w:val="none" w:color="FF000000" w:sz="0" w:space="0"/>
        </w:pBdr>
        <w:spacing w:before="100" w:line="360" w:lineRule="atLeast"/>
        <w:ind w:left="2560" w:right="0"/>
        <w:rPr>
          <w:rFonts w:ascii="Times New Roman" w:hAnsi="Times New Roman" w:eastAsia="Times New Roman" w:cs="Times New Roman"/>
          <w:sz w:val="26"/>
          <w:szCs w:val="26"/>
          <w:bdr w:val="none" w:color="auto" w:sz="0" w:space="0"/>
          <w:vertAlign w:val="baseline"/>
        </w:rPr>
      </w:pPr>
      <w:proofErr w:type="spellStart"/>
      <w:r w:rsidRPr="601ADF1E" w:rsidR="601ADF1E">
        <w:rPr>
          <w:rStyle w:val="documentratingfieldp"/>
          <w:rFonts w:ascii="Times New Roman" w:hAnsi="Times New Roman" w:eastAsia="Times New Roman" w:cs="Times New Roman"/>
          <w:sz w:val="26"/>
          <w:szCs w:val="26"/>
        </w:rPr>
        <w:t>Java,SpringBoot,MySql,Git,PostMan</w:t>
      </w:r>
      <w:proofErr w:type="spellEnd"/>
    </w:p>
    <w:p xmlns:wp14="http://schemas.microsoft.com/office/word/2010/wordml" w:rsidP="601ADF1E" w14:paraId="7A3756D2" wp14:textId="77777777">
      <w:pPr>
        <w:pStyle w:val="documentsinglecolumn"/>
        <w:pBdr>
          <w:top w:val="none" w:color="FF000000" w:sz="0" w:space="0"/>
          <w:left w:val="none" w:color="FF000000" w:sz="0" w:space="0"/>
          <w:bottom w:val="none" w:color="FF000000" w:sz="0" w:space="0"/>
          <w:right w:val="none" w:color="FF000000" w:sz="0" w:space="0"/>
        </w:pBdr>
        <w:spacing w:before="100" w:line="360" w:lineRule="atLeast"/>
        <w:ind w:left="2560" w:right="0"/>
        <w:rPr>
          <w:rFonts w:ascii="Times New Roman" w:hAnsi="Times New Roman" w:eastAsia="Times New Roman" w:cs="Times New Roman"/>
          <w:sz w:val="26"/>
          <w:szCs w:val="26"/>
          <w:bdr w:val="none" w:color="auto" w:sz="0" w:space="0"/>
          <w:vertAlign w:val="baseline"/>
        </w:rPr>
      </w:pPr>
      <w:proofErr w:type="spellStart"/>
      <w:r w:rsidRPr="601ADF1E" w:rsidR="601ADF1E">
        <w:rPr>
          <w:rStyle w:val="documentratingfieldp"/>
          <w:rFonts w:ascii="Times New Roman" w:hAnsi="Times New Roman" w:eastAsia="Times New Roman" w:cs="Times New Roman"/>
          <w:sz w:val="26"/>
          <w:szCs w:val="26"/>
        </w:rPr>
        <w:t>Html,CSS,JavaScript,ReactJs</w:t>
      </w:r>
      <w:proofErr w:type="spellEnd"/>
    </w:p>
    <w:p xmlns:wp14="http://schemas.microsoft.com/office/word/2010/wordml" w:rsidP="601ADF1E" w14:paraId="409DE9C0" wp14:textId="77777777">
      <w:pPr>
        <w:pStyle w:val="documentsinglecolumn"/>
        <w:pBdr>
          <w:top w:val="none" w:color="FF000000" w:sz="0" w:space="0"/>
          <w:left w:val="none" w:color="FF000000" w:sz="0" w:space="0"/>
          <w:bottom w:val="none" w:color="FF000000" w:sz="0" w:space="0"/>
          <w:right w:val="none" w:color="FF000000" w:sz="0" w:space="0"/>
        </w:pBdr>
        <w:spacing w:before="100" w:line="360" w:lineRule="atLeast"/>
        <w:ind w:left="2560" w:right="0"/>
        <w:rPr>
          <w:rFonts w:ascii="Times New Roman" w:hAnsi="Times New Roman" w:eastAsia="Times New Roman" w:cs="Times New Roman"/>
          <w:sz w:val="26"/>
          <w:szCs w:val="26"/>
          <w:bdr w:val="none" w:color="auto" w:sz="0" w:space="0"/>
          <w:vertAlign w:val="baseline"/>
        </w:rPr>
      </w:pPr>
      <w:r w:rsidRPr="601ADF1E" w:rsidR="601ADF1E">
        <w:rPr>
          <w:rStyle w:val="documentratingfieldp"/>
          <w:rFonts w:ascii="Times New Roman" w:hAnsi="Times New Roman" w:eastAsia="Times New Roman" w:cs="Times New Roman"/>
          <w:sz w:val="26"/>
          <w:szCs w:val="26"/>
        </w:rPr>
        <w:t>AWS (S</w:t>
      </w:r>
      <w:bookmarkStart w:name="_Int_0Y9RIdoA" w:id="1638412902"/>
      <w:r w:rsidRPr="601ADF1E" w:rsidR="601ADF1E">
        <w:rPr>
          <w:rStyle w:val="documentratingfieldp"/>
          <w:rFonts w:ascii="Times New Roman" w:hAnsi="Times New Roman" w:eastAsia="Times New Roman" w:cs="Times New Roman"/>
          <w:sz w:val="26"/>
          <w:szCs w:val="26"/>
        </w:rPr>
        <w:t>3,IAM</w:t>
      </w:r>
      <w:bookmarkEnd w:id="1638412902"/>
      <w:r w:rsidRPr="601ADF1E" w:rsidR="601ADF1E">
        <w:rPr>
          <w:rStyle w:val="documentratingfieldp"/>
          <w:rFonts w:ascii="Times New Roman" w:hAnsi="Times New Roman" w:eastAsia="Times New Roman" w:cs="Times New Roman"/>
          <w:sz w:val="26"/>
          <w:szCs w:val="26"/>
        </w:rPr>
        <w:t>,EC</w:t>
      </w:r>
      <w:bookmarkStart w:name="_Int_lhM0WEOt" w:id="1026432512"/>
      <w:r w:rsidRPr="601ADF1E" w:rsidR="601ADF1E">
        <w:rPr>
          <w:rStyle w:val="documentratingfieldp"/>
          <w:rFonts w:ascii="Times New Roman" w:hAnsi="Times New Roman" w:eastAsia="Times New Roman" w:cs="Times New Roman"/>
          <w:sz w:val="26"/>
          <w:szCs w:val="26"/>
        </w:rPr>
        <w:t>2,AWS</w:t>
      </w:r>
      <w:bookmarkEnd w:id="1026432512"/>
      <w:r w:rsidRPr="601ADF1E" w:rsidR="601ADF1E">
        <w:rPr>
          <w:rStyle w:val="documentratingfieldp"/>
          <w:rFonts w:ascii="Times New Roman" w:hAnsi="Times New Roman" w:eastAsia="Times New Roman" w:cs="Times New Roman"/>
          <w:sz w:val="26"/>
          <w:szCs w:val="26"/>
        </w:rPr>
        <w:t xml:space="preserve"> </w:t>
      </w:r>
      <w:proofErr w:type="spellStart"/>
      <w:r w:rsidRPr="601ADF1E" w:rsidR="601ADF1E">
        <w:rPr>
          <w:rStyle w:val="documentratingfieldp"/>
          <w:rFonts w:ascii="Times New Roman" w:hAnsi="Times New Roman" w:eastAsia="Times New Roman" w:cs="Times New Roman"/>
          <w:sz w:val="26"/>
          <w:szCs w:val="26"/>
        </w:rPr>
        <w:t>Lamda,DynamoDB</w:t>
      </w:r>
      <w:proofErr w:type="spellEnd"/>
      <w:r w:rsidRPr="601ADF1E" w:rsidR="601ADF1E">
        <w:rPr>
          <w:rStyle w:val="documentratingfieldp"/>
          <w:rFonts w:ascii="Times New Roman" w:hAnsi="Times New Roman" w:eastAsia="Times New Roman" w:cs="Times New Roman"/>
          <w:sz w:val="26"/>
          <w:szCs w:val="26"/>
        </w:rPr>
        <w:t xml:space="preserve"> ) </w:t>
      </w: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rsidTr="601ADF1E" w14:paraId="3E5D66FF"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tcBorders>
              <w:bottom w:val="single" w:color="CCCCCC" w:sz="8"/>
            </w:tcBorders>
            <w:noWrap w:val="0"/>
            <w:tcMar>
              <w:top w:w="0" w:type="dxa"/>
              <w:left w:w="0" w:type="dxa"/>
              <w:bottom w:w="0" w:type="dxa"/>
              <w:right w:w="0" w:type="dxa"/>
            </w:tcMar>
            <w:vAlign w:val="top"/>
            <w:hideMark/>
          </w:tcPr>
          <w:p w:rsidP="601ADF1E" w14:paraId="44EAFD9C" wp14:textId="77777777">
            <w:pPr>
              <w:pStyle w:val="documentsectionheadingIcon"/>
              <w:spacing w:before="440" w:after="0" w:line="360" w:lineRule="atLeast"/>
              <w:ind w:left="0" w:right="0"/>
              <w:rPr>
                <w:rStyle w:val="documenticonCell"/>
                <w:rFonts w:ascii="Times New Roman" w:hAnsi="Times New Roman" w:eastAsia="Times New Roman" w:cs="Times New Roman"/>
                <w:b w:val="1"/>
                <w:bCs w:val="1"/>
                <w:sz w:val="26"/>
                <w:szCs w:val="26"/>
                <w:bdr w:val="none" w:color="auto" w:sz="0" w:space="0"/>
                <w:vertAlign w:val="baseline"/>
              </w:rPr>
            </w:pPr>
            <w:r w:rsidR="601ADF1E">
              <w:drawing>
                <wp:inline xmlns:wp14="http://schemas.microsoft.com/office/word/2010/wordprocessingDrawing" wp14:editId="4287CB8F" wp14:anchorId="61C93034">
                  <wp:extent cx="368466" cy="368677"/>
                  <wp:effectExtent l="0" t="0" r="0" b="0"/>
                  <wp:docPr id="100014" name="" title=""/>
                  <wp:cNvGraphicFramePr>
                    <a:graphicFrameLocks/>
                  </wp:cNvGraphicFramePr>
                  <a:graphic>
                    <a:graphicData uri="http://schemas.openxmlformats.org/drawingml/2006/picture">
                      <pic:pic>
                        <pic:nvPicPr>
                          <pic:cNvPr id="0" name=""/>
                          <pic:cNvPicPr/>
                        </pic:nvPicPr>
                        <pic:blipFill>
                          <a:blip r:embed="R5dacf1d2c112446f">
                            <a:extLst>
                              <a:ext xmlns:a="http://schemas.openxmlformats.org/drawingml/2006/main" uri="{28A0092B-C50C-407E-A947-70E740481C1C}">
                                <a14:useLocalDpi val="0"/>
                              </a:ext>
                            </a:extLst>
                          </a:blip>
                          <a:stretch>
                            <a:fillRect/>
                          </a:stretch>
                        </pic:blipFill>
                        <pic:spPr>
                          <a:xfrm rot="0" flipH="0" flipV="0">
                            <a:off x="0" y="0"/>
                            <a:ext cx="368466" cy="368677"/>
                          </a:xfrm>
                          <a:prstGeom prst="rect">
                            <a:avLst/>
                          </a:prstGeom>
                        </pic:spPr>
                      </pic:pic>
                    </a:graphicData>
                  </a:graphic>
                </wp:inline>
              </w:drawing>
            </w:r>
          </w:p>
        </w:tc>
        <w:tc>
          <w:tcPr>
            <w:tcW w:w="10346" w:type="dxa"/>
            <w:tcBorders>
              <w:bottom w:val="single" w:color="CCCCCC" w:sz="8"/>
            </w:tcBorders>
            <w:noWrap w:val="0"/>
            <w:tcMar>
              <w:top w:w="0" w:type="dxa"/>
              <w:left w:w="0" w:type="dxa"/>
              <w:bottom w:w="0" w:type="dxa"/>
              <w:right w:w="0" w:type="dxa"/>
            </w:tcMar>
            <w:vAlign w:val="top"/>
            <w:hideMark/>
          </w:tcPr>
          <w:p w:rsidP="601ADF1E" w14:paraId="7F84EA7B" wp14:textId="77777777">
            <w:pPr>
              <w:pStyle w:val="documentsectionsectiontitle"/>
              <w:spacing w:before="440" w:after="0" w:line="400" w:lineRule="atLeast"/>
              <w:ind w:left="160" w:right="0"/>
              <w:rPr>
                <w:rStyle w:val="documenttitleCell"/>
                <w:rFonts w:ascii="Times New Roman" w:hAnsi="Times New Roman" w:eastAsia="Times New Roman" w:cs="Times New Roman"/>
                <w:b w:val="1"/>
                <w:bCs w:val="1"/>
                <w:color w:val="1A409A"/>
                <w:sz w:val="30"/>
                <w:szCs w:val="30"/>
                <w:bdr w:val="none" w:color="auto" w:sz="0" w:space="0"/>
                <w:vertAlign w:val="baseline"/>
              </w:rPr>
            </w:pPr>
            <w:r w:rsidRPr="601ADF1E" w:rsidR="601ADF1E">
              <w:rPr>
                <w:rStyle w:val="documenttitleCell"/>
                <w:rFonts w:ascii="Times New Roman" w:hAnsi="Times New Roman" w:eastAsia="Times New Roman" w:cs="Times New Roman"/>
                <w:b w:val="1"/>
                <w:bCs w:val="1"/>
                <w:color w:val="1A409A"/>
                <w:sz w:val="30"/>
                <w:szCs w:val="30"/>
                <w:bdr w:val="none" w:color="auto" w:sz="0" w:space="0"/>
                <w:vertAlign w:val="baseline"/>
              </w:rPr>
              <w:t>Work History</w:t>
            </w:r>
          </w:p>
        </w:tc>
      </w:tr>
    </w:tbl>
    <w:p xmlns:wp14="http://schemas.microsoft.com/office/word/2010/wordml" w14:paraId="4B94D5A5"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1B3650B2"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23FBC961"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2022-11</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2022-12</w:t>
            </w:r>
          </w:p>
        </w:tc>
        <w:tc>
          <w:tcPr>
            <w:tcW w:w="8396" w:type="dxa"/>
            <w:noWrap w:val="0"/>
            <w:tcMar>
              <w:top w:w="200" w:type="dxa"/>
              <w:left w:w="0" w:type="dxa"/>
              <w:bottom w:w="0" w:type="dxa"/>
              <w:right w:w="0" w:type="dxa"/>
            </w:tcMar>
            <w:vAlign w:val="top"/>
            <w:hideMark/>
          </w:tcPr>
          <w:p w14:paraId="306855C9"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divdocumentjobtitle"/>
                <w:rFonts w:ascii="Century Gothic" w:hAnsi="Century Gothic" w:eastAsia="Century Gothic" w:cs="Century Gothic"/>
                <w:b/>
                <w:bCs/>
              </w:rPr>
              <w:t>Developer</w:t>
            </w:r>
            <w:r>
              <w:rPr>
                <w:rStyle w:val="documentmb5"/>
                <w:rFonts w:ascii="Century Gothic" w:hAnsi="Century Gothic" w:eastAsia="Century Gothic" w:cs="Century Gothic"/>
                <w:b w:val="0"/>
                <w:bCs w:val="0"/>
              </w:rPr>
              <w:t xml:space="preserve"> </w:t>
            </w:r>
          </w:p>
          <w:p w14:paraId="38CCAD0C" wp14:textId="77777777">
            <w:pPr>
              <w:pStyle w:val="documentmb5Paragraph"/>
              <w:spacing w:before="0" w:after="10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Marri Venkateswara Reddy</w:t>
            </w:r>
            <w:r>
              <w:rPr>
                <w:rStyle w:val="span"/>
                <w:rFonts w:ascii="Century Gothic" w:hAnsi="Century Gothic" w:eastAsia="Century Gothic" w:cs="Century Gothic"/>
                <w:b w:val="0"/>
                <w:bCs w:val="0"/>
                <w:i/>
                <w:iCs/>
                <w:sz w:val="26"/>
                <w:szCs w:val="26"/>
              </w:rPr>
              <w:t xml:space="preserve">, </w:t>
            </w:r>
            <w:r>
              <w:rPr>
                <w:rStyle w:val="span"/>
                <w:rFonts w:ascii="Century Gothic" w:hAnsi="Century Gothic" w:eastAsia="Century Gothic" w:cs="Century Gothic"/>
                <w:b w:val="0"/>
                <w:bCs w:val="0"/>
                <w:i/>
                <w:iCs/>
                <w:sz w:val="26"/>
                <w:szCs w:val="26"/>
              </w:rPr>
              <w:t>Hyderabad</w:t>
            </w:r>
            <w:r>
              <w:rPr>
                <w:rStyle w:val="documenttwocolparasinglecolumn"/>
                <w:rFonts w:ascii="Century Gothic" w:hAnsi="Century Gothic" w:eastAsia="Century Gothic" w:cs="Century Gothic"/>
                <w:b w:val="0"/>
                <w:bCs w:val="0"/>
                <w:i/>
                <w:iCs/>
                <w:sz w:val="26"/>
                <w:szCs w:val="26"/>
                <w:bdr w:val="none" w:color="auto" w:sz="0" w:space="0"/>
                <w:vertAlign w:val="baseline"/>
              </w:rPr>
              <w:t xml:space="preserve"> </w:t>
            </w:r>
          </w:p>
          <w:p w14:paraId="33C89D50" wp14:textId="77777777">
            <w:pPr>
              <w:pStyle w:val="p"/>
              <w:spacing w:before="0" w:after="0" w:line="380" w:lineRule="atLeast"/>
              <w:ind w:left="0" w:right="30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Book My Ticket for Show ( Project ):</w:t>
            </w:r>
          </w:p>
          <w:p w14:paraId="5E8852AF" wp14:textId="77777777">
            <w:pPr>
              <w:pStyle w:val="p"/>
              <w:spacing w:before="0" w:after="0" w:line="380" w:lineRule="atLeast"/>
              <w:ind w:left="0" w:right="30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An online Event ticketing system is a digital platform that allows customers to access the services of a business , reserve seats and but tickets . This platform provides details such as what time a event will be played, what seats are available, movie previews and so much more.</w:t>
            </w:r>
          </w:p>
          <w:p w14:paraId="507AF019" wp14:textId="77777777">
            <w:pPr>
              <w:pStyle w:val="documentulli"/>
              <w:numPr>
                <w:ilvl w:val="0"/>
                <w:numId w:val="1"/>
              </w:numPr>
              <w:spacing w:before="0"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Designing &amp; developing back-end APIs of web applications via Spring Boot. Debugging the software and testing applications.</w:t>
            </w:r>
          </w:p>
          <w:p w14:paraId="32D97C32" wp14:textId="77777777">
            <w:pPr>
              <w:pStyle w:val="documentulli"/>
              <w:numPr>
                <w:ilvl w:val="0"/>
                <w:numId w:val="1"/>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Great experience in developing REST APIs using Spring boot.</w:t>
            </w:r>
          </w:p>
          <w:p w14:paraId="494D3B90" wp14:textId="77777777">
            <w:pPr>
              <w:pStyle w:val="documentulli"/>
              <w:numPr>
                <w:ilvl w:val="0"/>
                <w:numId w:val="1"/>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Good knowledge in MySql</w:t>
            </w:r>
          </w:p>
          <w:p w14:paraId="679FEBF9" wp14:textId="77777777">
            <w:pPr>
              <w:pStyle w:val="documentulli"/>
              <w:numPr>
                <w:ilvl w:val="0"/>
                <w:numId w:val="1"/>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Experience in Object Oriented Programming Concepts,Exception Handling</w:t>
            </w:r>
          </w:p>
          <w:p w14:paraId="56AAAF3B" wp14:textId="77777777">
            <w:pPr>
              <w:pStyle w:val="documentulli"/>
              <w:numPr>
                <w:ilvl w:val="0"/>
                <w:numId w:val="1"/>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Experience in web application development using IDE like Eclipse, STS</w:t>
            </w:r>
            <w:r>
              <w:rPr>
                <w:rStyle w:val="strong"/>
                <w:rFonts w:ascii="Century Gothic" w:hAnsi="Century Gothic" w:eastAsia="Century Gothic" w:cs="Century Gothic"/>
                <w:b/>
                <w:bCs/>
                <w:sz w:val="26"/>
                <w:szCs w:val="26"/>
              </w:rPr>
              <w:t>.</w:t>
            </w:r>
          </w:p>
          <w:p w14:paraId="17E5EECE" wp14:textId="77777777">
            <w:pPr>
              <w:pStyle w:val="documentulli"/>
              <w:numPr>
                <w:ilvl w:val="0"/>
                <w:numId w:val="1"/>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Good Experience in logging mechanism like LOG4J</w:t>
            </w:r>
          </w:p>
        </w:tc>
      </w:tr>
    </w:tbl>
    <w:p xmlns:wp14="http://schemas.microsoft.com/office/word/2010/wordml" w14:paraId="3DEEC669"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rsidTr="601ADF1E" w14:paraId="1C176D38"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0094259C"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2022-03</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2022-10</w:t>
            </w:r>
          </w:p>
        </w:tc>
        <w:tc>
          <w:tcPr>
            <w:tcW w:w="8396" w:type="dxa"/>
            <w:noWrap w:val="0"/>
            <w:tcMar>
              <w:top w:w="200" w:type="dxa"/>
              <w:left w:w="0" w:type="dxa"/>
              <w:bottom w:w="0" w:type="dxa"/>
              <w:right w:w="0" w:type="dxa"/>
            </w:tcMar>
            <w:vAlign w:val="top"/>
            <w:hideMark/>
          </w:tcPr>
          <w:p w14:paraId="1260EC8A"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divdocumentjobtitle"/>
                <w:rFonts w:ascii="Century Gothic" w:hAnsi="Century Gothic" w:eastAsia="Century Gothic" w:cs="Century Gothic"/>
                <w:b/>
                <w:bCs/>
              </w:rPr>
              <w:t>Support Engineer</w:t>
            </w:r>
            <w:r>
              <w:rPr>
                <w:rStyle w:val="documentmb5"/>
                <w:rFonts w:ascii="Century Gothic" w:hAnsi="Century Gothic" w:eastAsia="Century Gothic" w:cs="Century Gothic"/>
                <w:b w:val="0"/>
                <w:bCs w:val="0"/>
              </w:rPr>
              <w:t xml:space="preserve"> </w:t>
            </w:r>
          </w:p>
          <w:p w14:paraId="5AF0CC8D" wp14:textId="77777777">
            <w:pPr>
              <w:pStyle w:val="documentmb5Paragraph"/>
              <w:spacing w:before="0" w:after="10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Marri Venkateswara Reddy</w:t>
            </w:r>
            <w:r>
              <w:rPr>
                <w:rStyle w:val="span"/>
                <w:rFonts w:ascii="Century Gothic" w:hAnsi="Century Gothic" w:eastAsia="Century Gothic" w:cs="Century Gothic"/>
                <w:b w:val="0"/>
                <w:bCs w:val="0"/>
                <w:i/>
                <w:iCs/>
                <w:sz w:val="26"/>
                <w:szCs w:val="26"/>
              </w:rPr>
              <w:t xml:space="preserve">, </w:t>
            </w:r>
            <w:r>
              <w:rPr>
                <w:rStyle w:val="span"/>
                <w:rFonts w:ascii="Century Gothic" w:hAnsi="Century Gothic" w:eastAsia="Century Gothic" w:cs="Century Gothic"/>
                <w:b w:val="0"/>
                <w:bCs w:val="0"/>
                <w:i/>
                <w:iCs/>
                <w:sz w:val="26"/>
                <w:szCs w:val="26"/>
              </w:rPr>
              <w:t>Hyderabad</w:t>
            </w:r>
            <w:r>
              <w:rPr>
                <w:rStyle w:val="documenttwocolparasinglecolumn"/>
                <w:rFonts w:ascii="Century Gothic" w:hAnsi="Century Gothic" w:eastAsia="Century Gothic" w:cs="Century Gothic"/>
                <w:b w:val="0"/>
                <w:bCs w:val="0"/>
                <w:i/>
                <w:iCs/>
                <w:sz w:val="26"/>
                <w:szCs w:val="26"/>
                <w:bdr w:val="none" w:color="auto" w:sz="0" w:space="0"/>
                <w:vertAlign w:val="baseline"/>
              </w:rPr>
              <w:t xml:space="preserve"> </w:t>
            </w:r>
          </w:p>
          <w:p w14:paraId="5139BED0" wp14:textId="77777777">
            <w:pPr>
              <w:pStyle w:val="p"/>
              <w:spacing w:before="0" w:after="0" w:line="380" w:lineRule="atLeast"/>
              <w:ind w:left="0" w:right="300"/>
              <w:rPr>
                <w:rStyle w:val="span"/>
                <w:rFonts w:ascii="Century Gothic" w:hAnsi="Century Gothic" w:eastAsia="Century Gothic" w:cs="Century Gothic"/>
                <w:b w:val="0"/>
                <w:bCs w:val="0"/>
                <w:sz w:val="26"/>
                <w:szCs w:val="26"/>
                <w:bdr w:val="none" w:color="auto" w:sz="0" w:space="0"/>
                <w:vertAlign w:val="baseline"/>
              </w:rPr>
            </w:pPr>
            <w:r w:rsidR="601ADF1E">
              <w:rPr>
                <w:rStyle w:val="span"/>
                <w:rFonts w:ascii="Century Gothic" w:hAnsi="Century Gothic" w:eastAsia="Century Gothic" w:cs="Century Gothic"/>
                <w:b w:val="0"/>
                <w:bCs w:val="0"/>
                <w:sz w:val="26"/>
                <w:szCs w:val="26"/>
                <w:bdr w:val="none" w:color="auto" w:sz="0" w:space="0"/>
                <w:vertAlign w:val="baseline"/>
              </w:rPr>
              <w:t>Open-Exchange (project</w:t>
            </w:r>
            <w:bookmarkStart w:name="_Int_v59zSTAk" w:id="1528376099"/>
            <w:r w:rsidR="601ADF1E">
              <w:rPr>
                <w:rStyle w:val="span"/>
                <w:rFonts w:ascii="Century Gothic" w:hAnsi="Century Gothic" w:eastAsia="Century Gothic" w:cs="Century Gothic"/>
                <w:b w:val="0"/>
                <w:bCs w:val="0"/>
                <w:sz w:val="26"/>
                <w:szCs w:val="26"/>
                <w:bdr w:val="none" w:color="auto" w:sz="0" w:space="0"/>
                <w:vertAlign w:val="baseline"/>
              </w:rPr>
              <w:t>) :</w:t>
            </w:r>
            <w:bookmarkEnd w:id="1528376099"/>
          </w:p>
          <w:p w14:paraId="123B0648" wp14:textId="77777777">
            <w:pPr>
              <w:pStyle w:val="p"/>
              <w:spacing w:before="0" w:after="0" w:line="380" w:lineRule="atLeast"/>
              <w:ind w:left="0" w:right="30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Open-Exchange is a global video exchange that offers broad video interoperability, supported by seasoned meeting specialists, to provide virtual experiences that actually work.</w:t>
            </w:r>
          </w:p>
          <w:p w14:paraId="2D12B82A" wp14:textId="77777777">
            <w:pPr>
              <w:pStyle w:val="documentulli"/>
              <w:numPr>
                <w:ilvl w:val="0"/>
                <w:numId w:val="2"/>
              </w:numPr>
              <w:spacing w:before="0"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work experience as a Front-end developer</w:t>
            </w:r>
          </w:p>
          <w:p w14:paraId="3884FAB8" wp14:textId="77777777">
            <w:pPr>
              <w:pStyle w:val="documentulli"/>
              <w:numPr>
                <w:ilvl w:val="0"/>
                <w:numId w:val="2"/>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Experience with JavaScript, CSS and React Js</w:t>
            </w:r>
          </w:p>
          <w:p w14:paraId="41654A69" wp14:textId="77777777">
            <w:pPr>
              <w:pStyle w:val="documentulli"/>
              <w:numPr>
                <w:ilvl w:val="0"/>
                <w:numId w:val="2"/>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Maintaining and improving website</w:t>
            </w:r>
          </w:p>
          <w:p w14:paraId="3B5B5E71" wp14:textId="77777777">
            <w:pPr>
              <w:pStyle w:val="documentulli"/>
              <w:numPr>
                <w:ilvl w:val="0"/>
                <w:numId w:val="2"/>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In-depth understanding of the entire web development process (design, development)</w:t>
            </w:r>
          </w:p>
        </w:tc>
      </w:tr>
    </w:tbl>
    <w:p xmlns:wp14="http://schemas.microsoft.com/office/word/2010/wordml" w14:paraId="3656B9AB"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730465B9"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60162290"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2021-08</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2021-12</w:t>
            </w:r>
          </w:p>
        </w:tc>
        <w:tc>
          <w:tcPr>
            <w:tcW w:w="8396" w:type="dxa"/>
            <w:noWrap w:val="0"/>
            <w:tcMar>
              <w:top w:w="200" w:type="dxa"/>
              <w:left w:w="0" w:type="dxa"/>
              <w:bottom w:w="0" w:type="dxa"/>
              <w:right w:w="0" w:type="dxa"/>
            </w:tcMar>
            <w:vAlign w:val="top"/>
            <w:hideMark/>
          </w:tcPr>
          <w:p w14:paraId="22A94878"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divdocumentjobtitle"/>
                <w:rFonts w:ascii="Century Gothic" w:hAnsi="Century Gothic" w:eastAsia="Century Gothic" w:cs="Century Gothic"/>
                <w:b/>
                <w:bCs/>
              </w:rPr>
              <w:t>Trainee</w:t>
            </w:r>
            <w:r>
              <w:rPr>
                <w:rStyle w:val="documentmb5"/>
                <w:rFonts w:ascii="Century Gothic" w:hAnsi="Century Gothic" w:eastAsia="Century Gothic" w:cs="Century Gothic"/>
                <w:b w:val="0"/>
                <w:bCs w:val="0"/>
              </w:rPr>
              <w:t xml:space="preserve"> </w:t>
            </w:r>
          </w:p>
          <w:p w14:paraId="0B11A863" wp14:textId="77777777">
            <w:pPr>
              <w:pStyle w:val="documentmb5Paragraph"/>
              <w:spacing w:before="0" w:after="10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Marri Venkateswara Reddy</w:t>
            </w:r>
            <w:r>
              <w:rPr>
                <w:rStyle w:val="span"/>
                <w:rFonts w:ascii="Century Gothic" w:hAnsi="Century Gothic" w:eastAsia="Century Gothic" w:cs="Century Gothic"/>
                <w:b w:val="0"/>
                <w:bCs w:val="0"/>
                <w:i/>
                <w:iCs/>
                <w:sz w:val="26"/>
                <w:szCs w:val="26"/>
              </w:rPr>
              <w:t xml:space="preserve">, </w:t>
            </w:r>
            <w:r>
              <w:rPr>
                <w:rStyle w:val="span"/>
                <w:rFonts w:ascii="Century Gothic" w:hAnsi="Century Gothic" w:eastAsia="Century Gothic" w:cs="Century Gothic"/>
                <w:b w:val="0"/>
                <w:bCs w:val="0"/>
                <w:i/>
                <w:iCs/>
                <w:sz w:val="26"/>
                <w:szCs w:val="26"/>
              </w:rPr>
              <w:t>Hyderabad</w:t>
            </w:r>
            <w:r>
              <w:rPr>
                <w:rStyle w:val="documenttwocolparasinglecolumn"/>
                <w:rFonts w:ascii="Century Gothic" w:hAnsi="Century Gothic" w:eastAsia="Century Gothic" w:cs="Century Gothic"/>
                <w:b w:val="0"/>
                <w:bCs w:val="0"/>
                <w:i/>
                <w:iCs/>
                <w:sz w:val="26"/>
                <w:szCs w:val="26"/>
                <w:bdr w:val="none" w:color="auto" w:sz="0" w:space="0"/>
                <w:vertAlign w:val="baseline"/>
              </w:rPr>
              <w:t xml:space="preserve"> </w:t>
            </w:r>
          </w:p>
          <w:p w14:paraId="518CCF16" wp14:textId="77777777">
            <w:pPr>
              <w:pStyle w:val="p"/>
              <w:spacing w:before="0" w:after="0" w:line="380" w:lineRule="atLeast"/>
              <w:ind w:left="0" w:right="30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online vehicle service booking (Project )</w:t>
            </w:r>
          </w:p>
          <w:p w14:paraId="651C8932" wp14:textId="77777777">
            <w:pPr>
              <w:pStyle w:val="documentulli"/>
              <w:numPr>
                <w:ilvl w:val="0"/>
                <w:numId w:val="3"/>
              </w:numPr>
              <w:spacing w:before="0"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Associated with Wavelabs Technologies</w:t>
            </w:r>
          </w:p>
          <w:p w14:paraId="2377D77D" wp14:textId="77777777">
            <w:pPr>
              <w:pStyle w:val="documentulli"/>
              <w:numPr>
                <w:ilvl w:val="0"/>
                <w:numId w:val="3"/>
              </w:numPr>
              <w:spacing w:after="0" w:line="380" w:lineRule="atLeast"/>
              <w:ind w:left="300" w:right="300" w:hanging="280"/>
              <w:rPr>
                <w:rStyle w:val="span"/>
                <w:rFonts w:ascii="Century Gothic" w:hAnsi="Century Gothic" w:eastAsia="Century Gothic" w:cs="Century Gothic"/>
                <w:b w:val="0"/>
                <w:bCs w:val="0"/>
                <w:sz w:val="26"/>
                <w:szCs w:val="26"/>
                <w:bdr w:val="none" w:color="auto" w:sz="0" w:space="0"/>
                <w:vertAlign w:val="baseline"/>
              </w:rPr>
            </w:pPr>
            <w:r>
              <w:rPr>
                <w:rStyle w:val="span"/>
                <w:rFonts w:ascii="Century Gothic" w:hAnsi="Century Gothic" w:eastAsia="Century Gothic" w:cs="Century Gothic"/>
                <w:b w:val="0"/>
                <w:bCs w:val="0"/>
                <w:sz w:val="26"/>
                <w:szCs w:val="26"/>
                <w:bdr w:val="none" w:color="auto" w:sz="0" w:space="0"/>
                <w:vertAlign w:val="baseline"/>
              </w:rPr>
              <w:t>A demo online vehicle booking service project which is used for performing CRUD operations on customer account Details with a good user interface as part of Training period at wavelabs technology</w:t>
            </w:r>
          </w:p>
        </w:tc>
      </w:tr>
    </w:tbl>
    <w:p xmlns:wp14="http://schemas.microsoft.com/office/word/2010/wordml" w14:paraId="45FB0818" wp14:textId="77777777">
      <w:pPr>
        <w:rPr>
          <w:vanish/>
        </w:rPr>
      </w:pP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14:paraId="69D0C959"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14:paraId="049F31CB" wp14:textId="77777777">
            <w:pPr>
              <w:pStyle w:val="documentsectionheadingIcon"/>
              <w:spacing w:before="440" w:after="0" w:line="360" w:lineRule="atLeast"/>
              <w:ind w:left="0" w:right="0"/>
              <w:rPr>
                <w:rStyle w:val="documenticonCell"/>
                <w:rFonts w:ascii="Century Gothic" w:hAnsi="Century Gothic" w:eastAsia="Century Gothic" w:cs="Century Gothic"/>
                <w:b/>
                <w:bCs/>
                <w:sz w:val="26"/>
                <w:szCs w:val="26"/>
                <w:bdr w:val="none" w:color="auto" w:sz="0" w:space="0"/>
                <w:vertAlign w:val="baseline"/>
              </w:rPr>
            </w:pPr>
            <w:r>
              <w:rPr>
                <w:rStyle w:val="documenticonCell"/>
                <w:rFonts w:ascii="Century Gothic" w:hAnsi="Century Gothic" w:eastAsia="Century Gothic" w:cs="Century Gothic"/>
                <w:b/>
                <w:bCs/>
                <w:sz w:val="26"/>
                <w:szCs w:val="26"/>
                <w:bdr w:val="none" w:color="auto" w:sz="0" w:space="0"/>
                <w:vertAlign w:val="baseline"/>
              </w:rPr>
              <w:drawing>
                <wp:inline xmlns:wp14="http://schemas.microsoft.com/office/word/2010/wordprocessingDrawing" wp14:anchorId="35015FA3" wp14:editId="7777777">
                  <wp:extent cx="368466" cy="368677"/>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11"/>
                          <a:stretch>
                            <a:fillRect/>
                          </a:stretch>
                        </pic:blipFill>
                        <pic:spPr>
                          <a:xfrm>
                            <a:off x="0" y="0"/>
                            <a:ext cx="368466" cy="368677"/>
                          </a:xfrm>
                          <a:prstGeom prst="rect">
                            <a:avLst/>
                          </a:prstGeom>
                        </pic:spPr>
                      </pic:pic>
                    </a:graphicData>
                  </a:graphic>
                </wp:inline>
              </w:drawing>
            </w:r>
          </w:p>
        </w:tc>
        <w:tc>
          <w:tcPr>
            <w:tcW w:w="10346" w:type="dxa"/>
            <w:noWrap w:val="0"/>
            <w:tcMar>
              <w:top w:w="0" w:type="dxa"/>
              <w:left w:w="0" w:type="dxa"/>
              <w:bottom w:w="0" w:type="dxa"/>
              <w:right w:w="0" w:type="dxa"/>
            </w:tcMar>
            <w:vAlign w:val="top"/>
            <w:hideMark/>
          </w:tcPr>
          <w:p w14:paraId="3C1C2DC7" wp14:textId="77777777">
            <w:pPr>
              <w:pStyle w:val="documentsectionsectiontitle"/>
              <w:spacing w:before="440" w:after="0" w:line="400" w:lineRule="atLeast"/>
              <w:ind w:left="160" w:right="0"/>
              <w:rPr>
                <w:rStyle w:val="documenttitleCell"/>
                <w:rFonts w:ascii="Century Gothic" w:hAnsi="Century Gothic" w:eastAsia="Century Gothic" w:cs="Century Gothic"/>
                <w:b/>
                <w:bCs/>
                <w:color w:val="1A409A"/>
                <w:sz w:val="30"/>
                <w:szCs w:val="30"/>
                <w:bdr w:val="none" w:color="auto" w:sz="0" w:space="0"/>
                <w:vertAlign w:val="baseline"/>
              </w:rPr>
            </w:pPr>
            <w:r>
              <w:rPr>
                <w:rStyle w:val="documenttitleCell"/>
                <w:rFonts w:ascii="Century Gothic" w:hAnsi="Century Gothic" w:eastAsia="Century Gothic" w:cs="Century Gothic"/>
                <w:b/>
                <w:bCs/>
                <w:color w:val="1A409A"/>
                <w:sz w:val="30"/>
                <w:szCs w:val="30"/>
                <w:bdr w:val="none" w:color="auto" w:sz="0" w:space="0"/>
                <w:vertAlign w:val="baseline"/>
              </w:rPr>
              <w:t>Education</w:t>
            </w:r>
          </w:p>
        </w:tc>
      </w:tr>
    </w:tbl>
    <w:p xmlns:wp14="http://schemas.microsoft.com/office/word/2010/wordml" w14:paraId="53128261"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29F32534"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08B0492E"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2016-06</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2020-04</w:t>
            </w:r>
          </w:p>
        </w:tc>
        <w:tc>
          <w:tcPr>
            <w:tcW w:w="8396" w:type="dxa"/>
            <w:noWrap w:val="0"/>
            <w:tcMar>
              <w:top w:w="200" w:type="dxa"/>
              <w:left w:w="0" w:type="dxa"/>
              <w:bottom w:w="0" w:type="dxa"/>
              <w:right w:w="0" w:type="dxa"/>
            </w:tcMar>
            <w:vAlign w:val="top"/>
            <w:hideMark/>
          </w:tcPr>
          <w:p w14:paraId="12C2C3E1"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spandegree"/>
                <w:rFonts w:ascii="Century Gothic" w:hAnsi="Century Gothic" w:eastAsia="Century Gothic" w:cs="Century Gothic"/>
                <w:b/>
                <w:bCs/>
              </w:rPr>
              <w:t>Bachelor of Technology</w:t>
            </w:r>
            <w:r>
              <w:rPr>
                <w:rStyle w:val="spandegree"/>
                <w:rFonts w:ascii="Century Gothic" w:hAnsi="Century Gothic" w:eastAsia="Century Gothic" w:cs="Century Gothic"/>
                <w:b/>
                <w:bCs/>
              </w:rPr>
              <w:t xml:space="preserve">: </w:t>
            </w:r>
            <w:r>
              <w:rPr>
                <w:rStyle w:val="spanprogramline"/>
                <w:rFonts w:ascii="Century Gothic" w:hAnsi="Century Gothic" w:eastAsia="Century Gothic" w:cs="Century Gothic"/>
                <w:b/>
                <w:bCs/>
              </w:rPr>
              <w:t>Mechanical Engineering</w:t>
            </w:r>
            <w:r>
              <w:rPr>
                <w:rStyle w:val="singlecolumnspanpaddedlinenth-child1"/>
                <w:rFonts w:ascii="Century Gothic" w:hAnsi="Century Gothic" w:eastAsia="Century Gothic" w:cs="Century Gothic"/>
                <w:b w:val="0"/>
                <w:bCs w:val="0"/>
              </w:rPr>
              <w:t xml:space="preserve"> </w:t>
            </w:r>
          </w:p>
          <w:p w14:paraId="68563641" wp14:textId="77777777">
            <w:pPr>
              <w:pStyle w:val="spanpaddedline"/>
              <w:spacing w:before="0" w:after="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St.Mary's Engineering College</w:t>
            </w:r>
            <w:r>
              <w:rPr>
                <w:rStyle w:val="span"/>
                <w:rFonts w:ascii="Century Gothic" w:hAnsi="Century Gothic" w:eastAsia="Century Gothic" w:cs="Century Gothic"/>
                <w:b w:val="0"/>
                <w:bCs w:val="0"/>
                <w:i/>
                <w:iCs/>
                <w:sz w:val="26"/>
                <w:szCs w:val="26"/>
              </w:rPr>
              <w:t xml:space="preserve"> - </w:t>
            </w:r>
            <w:r>
              <w:rPr>
                <w:rStyle w:val="span"/>
                <w:rFonts w:ascii="Century Gothic" w:hAnsi="Century Gothic" w:eastAsia="Century Gothic" w:cs="Century Gothic"/>
                <w:b w:val="0"/>
                <w:bCs w:val="0"/>
                <w:i/>
                <w:iCs/>
                <w:sz w:val="26"/>
                <w:szCs w:val="26"/>
              </w:rPr>
              <w:t>Hyderabad</w:t>
            </w:r>
          </w:p>
        </w:tc>
      </w:tr>
    </w:tbl>
    <w:p xmlns:wp14="http://schemas.microsoft.com/office/word/2010/wordml" w14:paraId="62486C05"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2F46301B"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328C700F"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2014-06</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2016-04</w:t>
            </w:r>
          </w:p>
        </w:tc>
        <w:tc>
          <w:tcPr>
            <w:tcW w:w="8396" w:type="dxa"/>
            <w:noWrap w:val="0"/>
            <w:tcMar>
              <w:top w:w="200" w:type="dxa"/>
              <w:left w:w="0" w:type="dxa"/>
              <w:bottom w:w="0" w:type="dxa"/>
              <w:right w:w="0" w:type="dxa"/>
            </w:tcMar>
            <w:vAlign w:val="top"/>
            <w:hideMark/>
          </w:tcPr>
          <w:p w14:paraId="7931F7EC"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spandegree"/>
                <w:rFonts w:ascii="Century Gothic" w:hAnsi="Century Gothic" w:eastAsia="Century Gothic" w:cs="Century Gothic"/>
                <w:b/>
                <w:bCs/>
              </w:rPr>
              <w:t>Intermediate</w:t>
            </w:r>
            <w:r>
              <w:rPr>
                <w:rStyle w:val="spandegree"/>
                <w:rFonts w:ascii="Century Gothic" w:hAnsi="Century Gothic" w:eastAsia="Century Gothic" w:cs="Century Gothic"/>
                <w:b/>
                <w:bCs/>
              </w:rPr>
              <w:t xml:space="preserve">: </w:t>
            </w:r>
            <w:r>
              <w:rPr>
                <w:rStyle w:val="spanprogramline"/>
                <w:rFonts w:ascii="Century Gothic" w:hAnsi="Century Gothic" w:eastAsia="Century Gothic" w:cs="Century Gothic"/>
                <w:b/>
                <w:bCs/>
              </w:rPr>
              <w:t>MPC</w:t>
            </w:r>
            <w:r>
              <w:rPr>
                <w:rStyle w:val="singlecolumnspanpaddedlinenth-child1"/>
                <w:rFonts w:ascii="Century Gothic" w:hAnsi="Century Gothic" w:eastAsia="Century Gothic" w:cs="Century Gothic"/>
                <w:b w:val="0"/>
                <w:bCs w:val="0"/>
              </w:rPr>
              <w:t xml:space="preserve"> </w:t>
            </w:r>
          </w:p>
          <w:p w14:paraId="1F466927" wp14:textId="77777777">
            <w:pPr>
              <w:pStyle w:val="spanpaddedline"/>
              <w:spacing w:before="0" w:after="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Vagdevi Junior College</w:t>
            </w:r>
            <w:r>
              <w:rPr>
                <w:rStyle w:val="span"/>
                <w:rFonts w:ascii="Century Gothic" w:hAnsi="Century Gothic" w:eastAsia="Century Gothic" w:cs="Century Gothic"/>
                <w:b w:val="0"/>
                <w:bCs w:val="0"/>
                <w:i/>
                <w:iCs/>
                <w:sz w:val="26"/>
                <w:szCs w:val="26"/>
              </w:rPr>
              <w:t xml:space="preserve"> - </w:t>
            </w:r>
            <w:r>
              <w:rPr>
                <w:rStyle w:val="span"/>
                <w:rFonts w:ascii="Century Gothic" w:hAnsi="Century Gothic" w:eastAsia="Century Gothic" w:cs="Century Gothic"/>
                <w:b w:val="0"/>
                <w:bCs w:val="0"/>
                <w:i/>
                <w:iCs/>
                <w:sz w:val="26"/>
                <w:szCs w:val="26"/>
              </w:rPr>
              <w:t>Kodad</w:t>
            </w:r>
          </w:p>
        </w:tc>
      </w:tr>
    </w:tbl>
    <w:p xmlns:wp14="http://schemas.microsoft.com/office/word/2010/wordml" w14:paraId="4101652C"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6BC45B6E"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6C8C5E24"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2013-06</w:t>
            </w:r>
            <w:r>
              <w:rPr>
                <w:rStyle w:val="spandateswrapper"/>
                <w:rFonts w:ascii="Century Gothic" w:hAnsi="Century Gothic" w:eastAsia="Century Gothic" w:cs="Century Gothic"/>
                <w:bdr w:val="none" w:color="auto" w:sz="0" w:space="0"/>
                <w:vertAlign w:val="baseline"/>
              </w:rPr>
              <w:t xml:space="preserve"> </w:t>
            </w:r>
            <w:r>
              <w:rPr>
                <w:rStyle w:val="txtBold"/>
                <w:rFonts w:ascii="Century Gothic" w:hAnsi="Century Gothic" w:eastAsia="Century Gothic" w:cs="Century Gothic"/>
                <w:b/>
                <w:bCs/>
              </w:rPr>
              <w:t xml:space="preserve">- </w:t>
            </w:r>
            <w:r>
              <w:rPr>
                <w:rStyle w:val="txtBold"/>
                <w:rFonts w:ascii="Century Gothic" w:hAnsi="Century Gothic" w:eastAsia="Century Gothic" w:cs="Century Gothic"/>
                <w:b/>
                <w:bCs/>
              </w:rPr>
              <w:t>2014-04</w:t>
            </w:r>
          </w:p>
        </w:tc>
        <w:tc>
          <w:tcPr>
            <w:tcW w:w="8396" w:type="dxa"/>
            <w:noWrap w:val="0"/>
            <w:tcMar>
              <w:top w:w="200" w:type="dxa"/>
              <w:left w:w="0" w:type="dxa"/>
              <w:bottom w:w="0" w:type="dxa"/>
              <w:right w:w="0" w:type="dxa"/>
            </w:tcMar>
            <w:vAlign w:val="top"/>
            <w:hideMark/>
          </w:tcPr>
          <w:p w14:paraId="0D845366"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txtBold"/>
                <w:rFonts w:ascii="Century Gothic" w:hAnsi="Century Gothic" w:eastAsia="Century Gothic" w:cs="Century Gothic"/>
                <w:b/>
                <w:bCs/>
              </w:rPr>
            </w:pPr>
            <w:r>
              <w:rPr>
                <w:rStyle w:val="spandegree"/>
                <w:rFonts w:ascii="Century Gothic" w:hAnsi="Century Gothic" w:eastAsia="Century Gothic" w:cs="Century Gothic"/>
                <w:b/>
                <w:bCs/>
              </w:rPr>
              <w:t>SSC</w:t>
            </w:r>
            <w:r>
              <w:rPr>
                <w:rStyle w:val="singlecolumnspanpaddedlinenth-child1"/>
                <w:rFonts w:ascii="Century Gothic" w:hAnsi="Century Gothic" w:eastAsia="Century Gothic" w:cs="Century Gothic"/>
                <w:b w:val="0"/>
                <w:bCs w:val="0"/>
              </w:rPr>
              <w:t xml:space="preserve"> </w:t>
            </w:r>
          </w:p>
          <w:p w14:paraId="58EB86E1" wp14:textId="77777777">
            <w:pPr>
              <w:pStyle w:val="spanpaddedline"/>
              <w:spacing w:before="0" w:after="0" w:line="380" w:lineRule="atLeast"/>
              <w:ind w:left="0" w:right="300"/>
              <w:rPr>
                <w:rStyle w:val="documenttwocolparasinglecolumn"/>
                <w:rFonts w:ascii="Century Gothic" w:hAnsi="Century Gothic" w:eastAsia="Century Gothic" w:cs="Century Gothic"/>
                <w:b w:val="0"/>
                <w:bCs w:val="0"/>
                <w:i/>
                <w:iCs/>
                <w:sz w:val="26"/>
                <w:szCs w:val="26"/>
                <w:bdr w:val="none" w:color="auto" w:sz="0" w:space="0"/>
                <w:vertAlign w:val="baseline"/>
              </w:rPr>
            </w:pPr>
            <w:r>
              <w:rPr>
                <w:rStyle w:val="span"/>
                <w:rFonts w:ascii="Century Gothic" w:hAnsi="Century Gothic" w:eastAsia="Century Gothic" w:cs="Century Gothic"/>
                <w:b w:val="0"/>
                <w:bCs w:val="0"/>
                <w:i/>
                <w:iCs/>
                <w:sz w:val="26"/>
                <w:szCs w:val="26"/>
              </w:rPr>
              <w:t>Adarsh Vidhya Mandhir High School</w:t>
            </w:r>
            <w:r>
              <w:rPr>
                <w:rStyle w:val="span"/>
                <w:rFonts w:ascii="Century Gothic" w:hAnsi="Century Gothic" w:eastAsia="Century Gothic" w:cs="Century Gothic"/>
                <w:b w:val="0"/>
                <w:bCs w:val="0"/>
                <w:i/>
                <w:iCs/>
                <w:sz w:val="26"/>
                <w:szCs w:val="26"/>
              </w:rPr>
              <w:t xml:space="preserve"> - </w:t>
            </w:r>
            <w:r>
              <w:rPr>
                <w:rStyle w:val="span"/>
                <w:rFonts w:ascii="Century Gothic" w:hAnsi="Century Gothic" w:eastAsia="Century Gothic" w:cs="Century Gothic"/>
                <w:b w:val="0"/>
                <w:bCs w:val="0"/>
                <w:i/>
                <w:iCs/>
                <w:sz w:val="26"/>
                <w:szCs w:val="26"/>
              </w:rPr>
              <w:t>Kodad</w:t>
            </w:r>
          </w:p>
        </w:tc>
      </w:tr>
    </w:tbl>
    <w:p xmlns:wp14="http://schemas.microsoft.com/office/word/2010/wordml" w14:paraId="4B99056E" wp14:textId="77777777">
      <w:pPr>
        <w:rPr>
          <w:vanish/>
        </w:rPr>
      </w:pP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14:paraId="5F782650"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14:paraId="1299C43A" wp14:textId="77777777">
            <w:pPr>
              <w:pStyle w:val="documentsectionheadingIcon"/>
              <w:spacing w:before="440" w:after="0" w:line="360" w:lineRule="atLeast"/>
              <w:ind w:left="0" w:right="0"/>
              <w:rPr>
                <w:rStyle w:val="documenticonCell"/>
                <w:rFonts w:ascii="Century Gothic" w:hAnsi="Century Gothic" w:eastAsia="Century Gothic" w:cs="Century Gothic"/>
                <w:b/>
                <w:bCs/>
                <w:sz w:val="26"/>
                <w:szCs w:val="26"/>
                <w:bdr w:val="none" w:color="auto" w:sz="0" w:space="0"/>
                <w:vertAlign w:val="baseline"/>
              </w:rPr>
            </w:pPr>
            <w:r>
              <w:rPr>
                <w:rStyle w:val="documenticonCell"/>
                <w:rFonts w:ascii="Century Gothic" w:hAnsi="Century Gothic" w:eastAsia="Century Gothic" w:cs="Century Gothic"/>
                <w:b/>
                <w:bCs/>
                <w:sz w:val="26"/>
                <w:szCs w:val="26"/>
                <w:bdr w:val="none" w:color="auto" w:sz="0" w:space="0"/>
                <w:vertAlign w:val="baseline"/>
              </w:rPr>
              <w:drawing>
                <wp:inline xmlns:wp14="http://schemas.microsoft.com/office/word/2010/wordprocessingDrawing" wp14:anchorId="7C93A147" wp14:editId="7777777">
                  <wp:extent cx="368466" cy="368677"/>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12"/>
                          <a:stretch>
                            <a:fillRect/>
                          </a:stretch>
                        </pic:blipFill>
                        <pic:spPr>
                          <a:xfrm>
                            <a:off x="0" y="0"/>
                            <a:ext cx="368466" cy="368677"/>
                          </a:xfrm>
                          <a:prstGeom prst="rect">
                            <a:avLst/>
                          </a:prstGeom>
                        </pic:spPr>
                      </pic:pic>
                    </a:graphicData>
                  </a:graphic>
                </wp:inline>
              </w:drawing>
            </w:r>
          </w:p>
        </w:tc>
        <w:tc>
          <w:tcPr>
            <w:tcW w:w="10346" w:type="dxa"/>
            <w:noWrap w:val="0"/>
            <w:tcMar>
              <w:top w:w="0" w:type="dxa"/>
              <w:left w:w="0" w:type="dxa"/>
              <w:bottom w:w="0" w:type="dxa"/>
              <w:right w:w="0" w:type="dxa"/>
            </w:tcMar>
            <w:vAlign w:val="top"/>
            <w:hideMark/>
          </w:tcPr>
          <w:p w14:paraId="6216A5D8" wp14:textId="77777777">
            <w:pPr>
              <w:pStyle w:val="documentsectionsectiontitle"/>
              <w:spacing w:before="440" w:after="0" w:line="400" w:lineRule="atLeast"/>
              <w:ind w:left="160" w:right="0"/>
              <w:rPr>
                <w:rStyle w:val="documenttitleCell"/>
                <w:rFonts w:ascii="Century Gothic" w:hAnsi="Century Gothic" w:eastAsia="Century Gothic" w:cs="Century Gothic"/>
                <w:b/>
                <w:bCs/>
                <w:color w:val="1A409A"/>
                <w:sz w:val="30"/>
                <w:szCs w:val="30"/>
                <w:bdr w:val="none" w:color="auto" w:sz="0" w:space="0"/>
                <w:vertAlign w:val="baseline"/>
              </w:rPr>
            </w:pPr>
            <w:r>
              <w:rPr>
                <w:rStyle w:val="documenttitleCell"/>
                <w:rFonts w:ascii="Century Gothic" w:hAnsi="Century Gothic" w:eastAsia="Century Gothic" w:cs="Century Gothic"/>
                <w:b/>
                <w:bCs/>
                <w:color w:val="1A409A"/>
                <w:sz w:val="30"/>
                <w:szCs w:val="30"/>
                <w:bdr w:val="none" w:color="auto" w:sz="0" w:space="0"/>
                <w:vertAlign w:val="baseline"/>
              </w:rPr>
              <w:t>Certifications</w:t>
            </w:r>
          </w:p>
        </w:tc>
      </w:tr>
    </w:tbl>
    <w:p xmlns:wp14="http://schemas.microsoft.com/office/word/2010/wordml" w14:paraId="4DDBEF00"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550"/>
        <w:gridCol w:w="8396"/>
      </w:tblGrid>
      <w:tr xmlns:wp14="http://schemas.microsoft.com/office/word/2010/wordml" w14:paraId="7D27C16B"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550" w:type="dxa"/>
            <w:noWrap w:val="0"/>
            <w:tcMar>
              <w:top w:w="200" w:type="dxa"/>
              <w:left w:w="0" w:type="dxa"/>
              <w:bottom w:w="0" w:type="dxa"/>
              <w:right w:w="150" w:type="dxa"/>
            </w:tcMar>
            <w:vAlign w:val="top"/>
            <w:hideMark/>
          </w:tcPr>
          <w:p w14:paraId="234AF202" wp14:textId="77777777">
            <w:pPr>
              <w:pStyle w:val="spandateswrapperParagraph"/>
              <w:pBdr>
                <w:top w:val="none" w:color="auto" w:sz="0" w:space="0"/>
                <w:left w:val="none" w:color="auto" w:sz="0" w:space="0"/>
                <w:bottom w:val="none" w:color="auto" w:sz="0" w:space="0"/>
                <w:right w:val="none" w:color="auto" w:sz="0" w:space="0"/>
              </w:pBdr>
              <w:ind w:left="0" w:right="450"/>
              <w:textAlignment w:val="auto"/>
              <w:rPr>
                <w:rStyle w:val="spandateswrapper"/>
                <w:rFonts w:ascii="Century Gothic" w:hAnsi="Century Gothic" w:eastAsia="Century Gothic" w:cs="Century Gothic"/>
                <w:sz w:val="4"/>
                <w:szCs w:val="4"/>
                <w:bdr w:val="none" w:color="auto" w:sz="0" w:space="0"/>
                <w:vertAlign w:val="baseline"/>
              </w:rPr>
            </w:pPr>
            <w:r>
              <w:rPr>
                <w:rStyle w:val="txtBold"/>
                <w:rFonts w:ascii="Century Gothic" w:hAnsi="Century Gothic" w:eastAsia="Century Gothic" w:cs="Century Gothic"/>
                <w:b/>
                <w:bCs/>
              </w:rPr>
              <w:t>2021-01</w:t>
            </w:r>
          </w:p>
        </w:tc>
        <w:tc>
          <w:tcPr>
            <w:tcW w:w="8396" w:type="dxa"/>
            <w:noWrap w:val="0"/>
            <w:tcMar>
              <w:top w:w="200" w:type="dxa"/>
              <w:left w:w="0" w:type="dxa"/>
              <w:bottom w:w="0" w:type="dxa"/>
              <w:right w:w="0" w:type="dxa"/>
            </w:tcMar>
            <w:vAlign w:val="top"/>
            <w:hideMark/>
          </w:tcPr>
          <w:p w14:paraId="6BCBDC2A" wp14:textId="77777777">
            <w:pPr>
              <w:pStyle w:val="p"/>
              <w:pBdr>
                <w:top w:val="none" w:color="auto" w:sz="0" w:space="0"/>
                <w:left w:val="none" w:color="auto" w:sz="0" w:space="0"/>
                <w:bottom w:val="none" w:color="auto" w:sz="0" w:space="0"/>
                <w:right w:val="none" w:color="auto" w:sz="0" w:space="0"/>
              </w:pBdr>
              <w:spacing w:before="0" w:after="100" w:line="380" w:lineRule="atLeast"/>
              <w:ind w:left="0" w:right="300"/>
              <w:rPr>
                <w:rStyle w:val="documenttwocolparasinglecolumn"/>
                <w:rFonts w:ascii="Century Gothic" w:hAnsi="Century Gothic" w:eastAsia="Century Gothic" w:cs="Century Gothic"/>
                <w:b w:val="0"/>
                <w:bCs w:val="0"/>
                <w:sz w:val="26"/>
                <w:szCs w:val="26"/>
                <w:bdr w:val="none" w:color="auto" w:sz="0" w:space="0"/>
                <w:vertAlign w:val="baseline"/>
              </w:rPr>
            </w:pPr>
            <w:r>
              <w:rPr>
                <w:rStyle w:val="documenttwocolparasinglecolumn"/>
                <w:rFonts w:ascii="Century Gothic" w:hAnsi="Century Gothic" w:eastAsia="Century Gothic" w:cs="Century Gothic"/>
                <w:b w:val="0"/>
                <w:bCs w:val="0"/>
                <w:sz w:val="26"/>
                <w:szCs w:val="26"/>
                <w:bdr w:val="none" w:color="auto" w:sz="0" w:space="0"/>
                <w:vertAlign w:val="baseline"/>
              </w:rPr>
              <w:t xml:space="preserve">Java Full Stack Developer - (6 months) </w:t>
            </w:r>
          </w:p>
        </w:tc>
      </w:tr>
    </w:tbl>
    <w:p xmlns:wp14="http://schemas.microsoft.com/office/word/2010/wordml" w14:paraId="3461D779" wp14:textId="77777777">
      <w:pPr>
        <w:rPr>
          <w:vanish/>
        </w:rPr>
      </w:pP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14:paraId="76F1BADF"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14:paraId="3CF2D8B6" wp14:textId="77777777">
            <w:pPr>
              <w:pStyle w:val="documentsectionheadingIcon"/>
              <w:spacing w:before="440" w:after="0" w:line="360" w:lineRule="atLeast"/>
              <w:ind w:left="0" w:right="0"/>
              <w:rPr>
                <w:rStyle w:val="documenticonCell"/>
                <w:rFonts w:ascii="Century Gothic" w:hAnsi="Century Gothic" w:eastAsia="Century Gothic" w:cs="Century Gothic"/>
                <w:b/>
                <w:bCs/>
                <w:sz w:val="26"/>
                <w:szCs w:val="26"/>
                <w:bdr w:val="none" w:color="auto" w:sz="0" w:space="0"/>
                <w:vertAlign w:val="baseline"/>
              </w:rPr>
            </w:pPr>
            <w:r>
              <w:rPr>
                <w:rStyle w:val="documenticonCell"/>
                <w:rFonts w:ascii="Century Gothic" w:hAnsi="Century Gothic" w:eastAsia="Century Gothic" w:cs="Century Gothic"/>
                <w:b/>
                <w:bCs/>
                <w:sz w:val="26"/>
                <w:szCs w:val="26"/>
                <w:bdr w:val="none" w:color="auto" w:sz="0" w:space="0"/>
                <w:vertAlign w:val="baseline"/>
              </w:rPr>
              <w:drawing>
                <wp:inline xmlns:wp14="http://schemas.microsoft.com/office/word/2010/wordprocessingDrawing" wp14:anchorId="7BD9DBD1" wp14:editId="7777777">
                  <wp:extent cx="368466" cy="368677"/>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13"/>
                          <a:stretch>
                            <a:fillRect/>
                          </a:stretch>
                        </pic:blipFill>
                        <pic:spPr>
                          <a:xfrm>
                            <a:off x="0" y="0"/>
                            <a:ext cx="368466" cy="368677"/>
                          </a:xfrm>
                          <a:prstGeom prst="rect">
                            <a:avLst/>
                          </a:prstGeom>
                        </pic:spPr>
                      </pic:pic>
                    </a:graphicData>
                  </a:graphic>
                </wp:inline>
              </w:drawing>
            </w:r>
          </w:p>
        </w:tc>
        <w:tc>
          <w:tcPr>
            <w:tcW w:w="10346" w:type="dxa"/>
            <w:noWrap w:val="0"/>
            <w:tcMar>
              <w:top w:w="0" w:type="dxa"/>
              <w:left w:w="0" w:type="dxa"/>
              <w:bottom w:w="0" w:type="dxa"/>
              <w:right w:w="0" w:type="dxa"/>
            </w:tcMar>
            <w:vAlign w:val="top"/>
            <w:hideMark/>
          </w:tcPr>
          <w:p w14:paraId="48E0045A" wp14:textId="77777777">
            <w:pPr>
              <w:pStyle w:val="documentsectionsectiontitle"/>
              <w:spacing w:before="440" w:after="0" w:line="400" w:lineRule="atLeast"/>
              <w:ind w:left="160" w:right="0"/>
              <w:rPr>
                <w:rStyle w:val="documenttitleCell"/>
                <w:rFonts w:ascii="Century Gothic" w:hAnsi="Century Gothic" w:eastAsia="Century Gothic" w:cs="Century Gothic"/>
                <w:b/>
                <w:bCs/>
                <w:color w:val="1A409A"/>
                <w:sz w:val="30"/>
                <w:szCs w:val="30"/>
                <w:bdr w:val="none" w:color="auto" w:sz="0" w:space="0"/>
                <w:vertAlign w:val="baseline"/>
              </w:rPr>
            </w:pPr>
            <w:r>
              <w:rPr>
                <w:rStyle w:val="documenttitleCell"/>
                <w:rFonts w:ascii="Century Gothic" w:hAnsi="Century Gothic" w:eastAsia="Century Gothic" w:cs="Century Gothic"/>
                <w:b/>
                <w:bCs/>
                <w:color w:val="1A409A"/>
                <w:sz w:val="30"/>
                <w:szCs w:val="30"/>
                <w:bdr w:val="none" w:color="auto" w:sz="0" w:space="0"/>
                <w:vertAlign w:val="baseline"/>
              </w:rPr>
              <w:t>Languages</w:t>
            </w:r>
          </w:p>
        </w:tc>
      </w:tr>
    </w:tbl>
    <w:p xmlns:wp14="http://schemas.microsoft.com/office/word/2010/wordml" w:rsidP="601ADF1E" w14:paraId="37EC3550" wp14:textId="77777777">
      <w:pPr>
        <w:pStyle w:val="documentsinglecolumn"/>
        <w:pBdr>
          <w:top w:val="none" w:color="000000" w:sz="0" w:space="0"/>
          <w:left w:val="none" w:color="000000" w:sz="0" w:space="0"/>
          <w:bottom w:val="none" w:color="000000" w:sz="0" w:space="0"/>
          <w:right w:val="none" w:color="000000" w:sz="0" w:space="0"/>
        </w:pBdr>
        <w:spacing w:before="100" w:line="360" w:lineRule="atLeast"/>
        <w:ind w:left="2560" w:right="0"/>
        <w:rPr>
          <w:rFonts w:ascii="Century Gothic" w:hAnsi="Century Gothic" w:eastAsia="Century Gothic" w:cs="Century Gothic"/>
          <w:sz w:val="26"/>
          <w:szCs w:val="26"/>
          <w:bdr w:val="none" w:color="auto" w:sz="0" w:space="0"/>
          <w:vertAlign w:val="baseline"/>
        </w:rPr>
      </w:pPr>
      <w:r w:rsidRPr="601ADF1E" w:rsidR="01002925">
        <w:rPr>
          <w:rStyle w:val="documentratingfieldp"/>
          <w:rFonts w:ascii="Century Gothic" w:hAnsi="Century Gothic" w:eastAsia="Century Gothic" w:cs="Century Gothic"/>
          <w:sz w:val="26"/>
          <w:szCs w:val="26"/>
        </w:rPr>
        <w:t>English ,</w:t>
      </w:r>
      <w:r w:rsidRPr="601ADF1E" w:rsidR="01002925">
        <w:rPr>
          <w:rStyle w:val="documentratingfieldp"/>
          <w:rFonts w:ascii="Century Gothic" w:hAnsi="Century Gothic" w:eastAsia="Century Gothic" w:cs="Century Gothic"/>
          <w:sz w:val="26"/>
          <w:szCs w:val="26"/>
        </w:rPr>
        <w:t xml:space="preserve"> Telugu </w:t>
      </w:r>
    </w:p>
    <w:tbl>
      <w:tblPr>
        <w:tblStyle w:val="documentheading"/>
        <w:tblW w:w="0" w:type="auto"/>
        <w:tblCellSpacing w:w="0" w:type="dxa"/>
        <w:tblBorders>
          <w:bottom w:val="single" w:color="CCCCCC" w:sz="8" w:space="0"/>
        </w:tblBorders>
        <w:tblLayout w:type="fixed"/>
        <w:tblCellMar>
          <w:top w:w="0" w:type="dxa"/>
          <w:left w:w="0" w:type="dxa"/>
          <w:bottom w:w="0" w:type="dxa"/>
          <w:right w:w="0" w:type="dxa"/>
        </w:tblCellMar>
        <w:tblLook w:val="05E0"/>
      </w:tblPr>
      <w:tblGrid>
        <w:gridCol w:w="600"/>
        <w:gridCol w:w="10346"/>
      </w:tblGrid>
      <w:tr xmlns:wp14="http://schemas.microsoft.com/office/word/2010/wordml" w14:paraId="70DA8861" wp14:textId="77777777">
        <w:tblPrEx>
          <w:tblW w:w="0" w:type="auto"/>
          <w:tblCellSpacing w:w="0" w:type="dxa"/>
          <w:tblBorders>
            <w:bottom w:val="single" w:color="CCCCCC" w:sz="8" w:space="0"/>
          </w:tblBorders>
          <w:tblLayout w:type="fixed"/>
          <w:tblCellMar>
            <w:top w:w="0" w:type="dxa"/>
            <w:left w:w="0" w:type="dxa"/>
            <w:bottom w:w="0" w:type="dxa"/>
            <w:right w:w="0" w:type="dxa"/>
          </w:tblCellMar>
          <w:tblLook w:val="05E0"/>
        </w:tblPrEx>
        <w:trPr>
          <w:tblCellSpacing w:w="0" w:type="dxa"/>
        </w:trPr>
        <w:tc>
          <w:tcPr>
            <w:tcW w:w="600" w:type="dxa"/>
            <w:noWrap w:val="0"/>
            <w:tcMar>
              <w:top w:w="0" w:type="dxa"/>
              <w:left w:w="0" w:type="dxa"/>
              <w:bottom w:w="0" w:type="dxa"/>
              <w:right w:w="0" w:type="dxa"/>
            </w:tcMar>
            <w:vAlign w:val="top"/>
            <w:hideMark/>
          </w:tcPr>
          <w:p w14:paraId="0FB78278" wp14:textId="77777777">
            <w:pPr>
              <w:pStyle w:val="documentsectionheadingIcon"/>
              <w:spacing w:before="440" w:after="0" w:line="360" w:lineRule="atLeast"/>
              <w:ind w:left="0" w:right="0"/>
              <w:rPr>
                <w:rStyle w:val="documenticonCell"/>
                <w:rFonts w:ascii="Century Gothic" w:hAnsi="Century Gothic" w:eastAsia="Century Gothic" w:cs="Century Gothic"/>
                <w:b/>
                <w:bCs/>
                <w:sz w:val="26"/>
                <w:szCs w:val="26"/>
                <w:bdr w:val="none" w:color="auto" w:sz="0" w:space="0"/>
                <w:vertAlign w:val="baseline"/>
              </w:rPr>
            </w:pPr>
            <w:r>
              <w:rPr>
                <w:rStyle w:val="documenticonCell"/>
                <w:rFonts w:ascii="Century Gothic" w:hAnsi="Century Gothic" w:eastAsia="Century Gothic" w:cs="Century Gothic"/>
                <w:b/>
                <w:bCs/>
                <w:sz w:val="26"/>
                <w:szCs w:val="26"/>
                <w:bdr w:val="none" w:color="auto" w:sz="0" w:space="0"/>
                <w:vertAlign w:val="baseline"/>
              </w:rPr>
              <w:drawing>
                <wp:inline xmlns:wp14="http://schemas.microsoft.com/office/word/2010/wordprocessingDrawing" wp14:anchorId="37E4842D" wp14:editId="7777777">
                  <wp:extent cx="368466" cy="368677"/>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14"/>
                          <a:stretch>
                            <a:fillRect/>
                          </a:stretch>
                        </pic:blipFill>
                        <pic:spPr>
                          <a:xfrm>
                            <a:off x="0" y="0"/>
                            <a:ext cx="368466" cy="368677"/>
                          </a:xfrm>
                          <a:prstGeom prst="rect">
                            <a:avLst/>
                          </a:prstGeom>
                        </pic:spPr>
                      </pic:pic>
                    </a:graphicData>
                  </a:graphic>
                </wp:inline>
              </w:drawing>
            </w:r>
          </w:p>
        </w:tc>
        <w:tc>
          <w:tcPr>
            <w:tcW w:w="10346" w:type="dxa"/>
            <w:noWrap w:val="0"/>
            <w:tcMar>
              <w:top w:w="0" w:type="dxa"/>
              <w:left w:w="0" w:type="dxa"/>
              <w:bottom w:w="0" w:type="dxa"/>
              <w:right w:w="0" w:type="dxa"/>
            </w:tcMar>
            <w:vAlign w:val="top"/>
            <w:hideMark/>
          </w:tcPr>
          <w:p w14:paraId="057CE404" wp14:textId="77777777">
            <w:pPr>
              <w:pStyle w:val="documentsectionsectiontitle"/>
              <w:spacing w:before="440" w:after="0" w:line="400" w:lineRule="atLeast"/>
              <w:ind w:left="160" w:right="0"/>
              <w:rPr>
                <w:rStyle w:val="documenttitleCell"/>
                <w:rFonts w:ascii="Century Gothic" w:hAnsi="Century Gothic" w:eastAsia="Century Gothic" w:cs="Century Gothic"/>
                <w:b/>
                <w:bCs/>
                <w:color w:val="1A409A"/>
                <w:sz w:val="30"/>
                <w:szCs w:val="30"/>
                <w:bdr w:val="none" w:color="auto" w:sz="0" w:space="0"/>
                <w:vertAlign w:val="baseline"/>
              </w:rPr>
            </w:pPr>
            <w:r>
              <w:rPr>
                <w:rStyle w:val="documenttitleCell"/>
                <w:rFonts w:ascii="Century Gothic" w:hAnsi="Century Gothic" w:eastAsia="Century Gothic" w:cs="Century Gothic"/>
                <w:b/>
                <w:bCs/>
                <w:color w:val="1A409A"/>
                <w:sz w:val="30"/>
                <w:szCs w:val="30"/>
                <w:bdr w:val="none" w:color="auto" w:sz="0" w:space="0"/>
                <w:vertAlign w:val="baseline"/>
              </w:rPr>
              <w:t>Interests</w:t>
            </w:r>
          </w:p>
        </w:tc>
      </w:tr>
    </w:tbl>
    <w:p xmlns:wp14="http://schemas.microsoft.com/office/word/2010/wordml" w14:paraId="14F929CE" wp14:textId="77777777">
      <w:pPr>
        <w:pStyle w:val="p"/>
        <w:pBdr>
          <w:top w:val="none" w:color="auto" w:sz="0" w:space="0"/>
          <w:left w:val="none" w:color="auto" w:sz="0" w:space="0"/>
          <w:bottom w:val="none" w:color="auto" w:sz="0" w:space="0"/>
          <w:right w:val="none" w:color="auto" w:sz="0" w:space="0"/>
        </w:pBdr>
        <w:spacing w:before="200" w:after="0" w:line="360" w:lineRule="atLeast"/>
        <w:ind w:left="2560" w:right="0"/>
        <w:rPr>
          <w:rFonts w:ascii="Century Gothic" w:hAnsi="Century Gothic" w:eastAsia="Century Gothic" w:cs="Century Gothic"/>
          <w:sz w:val="26"/>
          <w:szCs w:val="26"/>
          <w:bdr w:val="none" w:color="auto" w:sz="0" w:space="0"/>
          <w:vertAlign w:val="baseline"/>
        </w:rPr>
      </w:pPr>
      <w:r>
        <w:rPr>
          <w:rFonts w:ascii="Century Gothic" w:hAnsi="Century Gothic" w:eastAsia="Century Gothic" w:cs="Century Gothic"/>
          <w:sz w:val="26"/>
          <w:szCs w:val="26"/>
          <w:bdr w:val="none" w:color="auto" w:sz="0" w:space="0"/>
          <w:vertAlign w:val="baseline"/>
        </w:rPr>
        <w:t xml:space="preserve">Sports ,Travel , Technology , Music </w:t>
      </w:r>
    </w:p>
    <w:sectPr>
      <w:headerReference w:type="default" r:id="rId15"/>
      <w:footerReference w:type="default" r:id="rId16"/>
      <w:pgSz w:w="11906" w:h="16838" w:orient="portrait"/>
      <w:pgMar w:top="480" w:right="480" w:bottom="480" w:left="48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w:fontKey="{29C98226-3354-430A-99D6-F1DDB75AC46B}" r:id="rId1"/>
    <w:embedBold w:fontKey="{235C5E8E-DCA7-4227-9327-9A50FA82A3F3}" r:id="rId2"/>
    <w:embedItalic w:fontKey="{84072E83-2D6B-420F-8823-F0ADF4F41E7A}" r:id="rId3"/>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77D63B4E" wp14:textId="77777777">
    <w:pPr>
      <w:pBdr>
        <w:top w:val="none" w:color="auto" w:sz="0" w:space="0"/>
        <w:left w:val="none" w:color="auto" w:sz="0" w:space="0"/>
        <w:bottom w:val="none" w:color="auto" w:sz="0" w:space="0"/>
        <w:right w:val="none" w:color="auto" w:sz="0" w:space="0"/>
        <w:between w:val="none" w:color="auto" w:sz="0" w:space="0"/>
        <w:bar w:val="none" w:color="auto" w:sz="0" w:space="0"/>
      </w:pBdr>
      <w:spacing w:before="0" w:after="0" w:line="20" w:lineRule="auto"/>
    </w:pPr>
    <w:r>
      <w:rPr>
        <w:color w:val="FFFFFF"/>
        <w:sz w:val="2"/>
      </w:rPr>
      <w:t>.</w:t>
    </w:r>
  </w:p>
</w:ftr>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02614873" wp14:textId="77777777">
    <w:pPr>
      <w:pBdr>
        <w:top w:val="none" w:color="auto" w:sz="0" w:space="0"/>
        <w:left w:val="none" w:color="auto" w:sz="0" w:space="0"/>
        <w:bottom w:val="none" w:color="auto" w:sz="0" w:space="0"/>
        <w:right w:val="none" w:color="auto" w:sz="0" w:space="0"/>
        <w:between w:val="none" w:color="auto" w:sz="0" w:space="0"/>
        <w:bar w:val="none" w:color="auto" w:sz="0" w:space="0"/>
      </w:pBdr>
      <w:spacing w:before="0" w:after="0" w:line="20" w:lineRule="auto"/>
    </w:pPr>
    <w:r>
      <w:rPr>
        <w:color w:val="FFFFFF"/>
        <w:sz w:val="2"/>
      </w:rPr>
      <w:t>.</w:t>
    </w:r>
  </w:p>
</w:hdr>
</file>

<file path=word/intelligence2.xml><?xml version="1.0" encoding="utf-8"?>
<int2:intelligence xmlns:int2="http://schemas.microsoft.com/office/intelligence/2020/intelligence">
  <int2:observations>
    <int2:textHash int2:hashCode="AZJL7dyp5sORSb" int2:id="abNmaqut">
      <int2:state int2:type="LegacyProofing" int2:value="Rejected"/>
    </int2:textHash>
    <int2:textHash int2:hashCode="n3qNPVoKHMfS3r" int2:id="aODfwHA8">
      <int2:state int2:type="LegacyProofing" int2:value="Rejected"/>
    </int2:textHash>
    <int2:textHash int2:hashCode="ipOD9mnYuS3Dgd" int2:id="m2YuUBIK">
      <int2:state int2:type="LegacyProofing" int2:value="Rejected"/>
    </int2:textHash>
    <int2:bookmark int2:bookmarkName="_Int_lhM0WEOt" int2:invalidationBookmarkName="" int2:hashCode="cPqzi0oSQapwAz" int2:id="OYZizBeI">
      <int2:state int2:type="LegacyProofing" int2:value="Rejected"/>
    </int2:bookmark>
    <int2:bookmark int2:bookmarkName="_Int_0Y9RIdoA" int2:invalidationBookmarkName="" int2:hashCode="iOYVrYfvK9K/dK" int2:id="HfLJw07J">
      <int2:state int2:type="LegacyProofing" int2:value="Rejected"/>
    </int2:bookmark>
    <int2:bookmark int2:bookmarkName="_Int_v59zSTAk" int2:invalidationBookmarkName="" int2:hashCode="3haxrba8DazZMj" int2:id="LrtGn139">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isplayBackgroundShape/>
  <w:embedTrueTypeFonts/>
  <w:trackRevisions w:val="false"/>
  <w:defaultTabStop w:val="720"/>
  <w:noPunctuationKerning/>
  <w:characterSpacingControl w:val="doNotCompress"/>
  <w:compat/>
  <w:rsids>
    <w:rsidRoot w:val="00000000"/>
    <w:rsid w:val="00000000"/>
    <w:rsid w:val="01002925"/>
    <w:rsid w:val="601ADF1E"/>
    <w:rsid w:val="6326573F"/>
  </w:rsids>
  <w:clrSchemeMapping w:bg1="light1" w:t1="dark1" w:bg2="light2" w:t2="dark2" w:accent1="accent1" w:accent2="accent2" w:accent3="accent3" w:accent4="accent4" w:accent5="accent5" w:accent6="accent6" w:hyperlink="hyperlink" w:followedHyperlink="followedHyperlink"/>
  <w14:docId w14:val="0CDAE1CC"/>
  <w15:docId w15:val="{4B63470D-C867-47C8-9164-12A892194AF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pBdr>
        <w:top w:val="none" w:color="auto" w:sz="0" w:space="0"/>
        <w:left w:val="none" w:color="auto" w:sz="0" w:space="0"/>
        <w:bottom w:val="none" w:color="auto" w:sz="0" w:space="0"/>
        <w:right w:val="none" w:color="auto" w:sz="0" w:space="0"/>
      </w:pBdr>
      <w:spacing w:line="240" w:lineRule="atLeast"/>
      <w:jc w:val="left"/>
      <w:textAlignment w:val="baseline"/>
    </w:pPr>
    <w:rPr>
      <w:sz w:val="24"/>
      <w:szCs w:val="24"/>
      <w:bdr w:val="none" w:color="auto" w:sz="0" w:space="0"/>
      <w:vertAlign w:val="baseline"/>
    </w:rPr>
  </w:style>
  <w:style w:type="paragraph" w:styleId="Heading1">
    <w:name w:val="heading 1"/>
    <w:basedOn w:val="Normal"/>
    <w:next w:val="Normal"/>
    <w:link w:val="Heading1Char"/>
    <w:uiPriority w:val="9"/>
    <w:qFormat/>
    <w:rsid w:val="00506D7A"/>
    <w:pPr>
      <w:keepNext/>
      <w:keepLines/>
      <w:pBdr>
        <w:top w:val="none" w:color="auto" w:sz="0" w:space="0"/>
        <w:left w:val="none" w:color="auto" w:sz="0" w:space="0"/>
        <w:bottom w:val="none" w:color="auto" w:sz="0" w:space="0"/>
        <w:right w:val="none" w:color="auto" w:sz="0" w:space="0"/>
      </w:pBdr>
      <w:spacing w:before="240" w:after="0"/>
      <w:textAlignment w:val="baseline"/>
      <w:outlineLvl w:val="0"/>
    </w:pPr>
    <w:rPr>
      <w:rFonts w:ascii="Times New Roman" w:hAnsi="Times New Roman" w:eastAsia="Times New Roman" w:cs="Times New Roman"/>
      <w:b/>
      <w:bCs/>
      <w:i w:val="0"/>
      <w:color w:val="2F5496" w:themeShade="BF"/>
      <w:kern w:val="36"/>
      <w:sz w:val="48"/>
      <w:szCs w:val="48"/>
      <w:bdr w:val="none" w:color="auto" w:sz="0" w:space="0"/>
      <w:vertAlign w:val="baseline"/>
    </w:rPr>
  </w:style>
  <w:style w:type="paragraph" w:styleId="Heading2">
    <w:name w:val="heading 2"/>
    <w:basedOn w:val="Normal"/>
    <w:next w:val="Normal"/>
    <w:link w:val="Heading2Char"/>
    <w:uiPriority w:val="9"/>
    <w:qFormat/>
    <w:rsid w:val="00506D7A"/>
    <w:pPr>
      <w:keepNext/>
      <w:keepLines/>
      <w:pBdr>
        <w:top w:val="none" w:color="auto" w:sz="0" w:space="0"/>
        <w:left w:val="none" w:color="auto" w:sz="0" w:space="0"/>
        <w:bottom w:val="none" w:color="auto" w:sz="0" w:space="0"/>
        <w:right w:val="none" w:color="auto" w:sz="0" w:space="0"/>
      </w:pBdr>
      <w:spacing w:before="40" w:after="0"/>
      <w:textAlignment w:val="baseline"/>
      <w:outlineLvl w:val="1"/>
    </w:pPr>
    <w:rPr>
      <w:rFonts w:ascii="Times New Roman" w:hAnsi="Times New Roman" w:eastAsia="Times New Roman" w:cs="Times New Roman"/>
      <w:b/>
      <w:bCs/>
      <w:i w:val="0"/>
      <w:color w:val="2F5496" w:themeShade="BF"/>
      <w:sz w:val="36"/>
      <w:szCs w:val="36"/>
      <w:bdr w:val="none" w:color="auto" w:sz="0" w:space="0"/>
      <w:vertAlign w:val="baseline"/>
    </w:rPr>
  </w:style>
  <w:style w:type="paragraph" w:styleId="Heading3">
    <w:name w:val="heading 3"/>
    <w:basedOn w:val="Normal"/>
    <w:next w:val="Normal"/>
    <w:link w:val="Heading3Char"/>
    <w:uiPriority w:val="9"/>
    <w:qFormat/>
    <w:rsid w:val="00506D7A"/>
    <w:pPr>
      <w:keepNext/>
      <w:keepLines/>
      <w:pBdr>
        <w:top w:val="none" w:color="auto" w:sz="0" w:space="0"/>
        <w:left w:val="none" w:color="auto" w:sz="0" w:space="0"/>
        <w:bottom w:val="none" w:color="auto" w:sz="0" w:space="0"/>
        <w:right w:val="none" w:color="auto" w:sz="0" w:space="0"/>
      </w:pBdr>
      <w:spacing w:before="40" w:after="0"/>
      <w:textAlignment w:val="baseline"/>
      <w:outlineLvl w:val="2"/>
    </w:pPr>
    <w:rPr>
      <w:rFonts w:ascii="Times New Roman" w:hAnsi="Times New Roman" w:eastAsia="Times New Roman" w:cs="Times New Roman"/>
      <w:b/>
      <w:bCs/>
      <w:i w:val="0"/>
      <w:color w:val="1F3763" w:themeShade="7F"/>
      <w:sz w:val="28"/>
      <w:szCs w:val="28"/>
      <w:bdr w:val="none" w:color="auto" w:sz="0" w:space="0"/>
      <w:vertAlign w:val="baseline"/>
    </w:rPr>
  </w:style>
  <w:style w:type="paragraph" w:styleId="Heading4">
    <w:name w:val="heading 4"/>
    <w:basedOn w:val="Normal"/>
    <w:next w:val="Normal"/>
    <w:link w:val="Heading4Char"/>
    <w:uiPriority w:val="9"/>
    <w:qFormat/>
    <w:rsid w:val="00506D7A"/>
    <w:pPr>
      <w:keepNext/>
      <w:keepLines/>
      <w:pBdr>
        <w:top w:val="none" w:color="auto" w:sz="0" w:space="0"/>
        <w:left w:val="none" w:color="auto" w:sz="0" w:space="0"/>
        <w:bottom w:val="none" w:color="auto" w:sz="0" w:space="0"/>
        <w:right w:val="none" w:color="auto" w:sz="0" w:space="0"/>
      </w:pBdr>
      <w:spacing w:before="40" w:after="0"/>
      <w:textAlignment w:val="baseline"/>
      <w:outlineLvl w:val="3"/>
    </w:pPr>
    <w:rPr>
      <w:rFonts w:ascii="Times New Roman" w:hAnsi="Times New Roman" w:eastAsia="Times New Roman" w:cs="Times New Roman"/>
      <w:b/>
      <w:bCs/>
      <w:i w:val="0"/>
      <w:iCs/>
      <w:color w:val="2F5496" w:themeShade="BF"/>
      <w:sz w:val="24"/>
      <w:szCs w:val="24"/>
      <w:bdr w:val="none" w:color="auto" w:sz="0" w:space="0"/>
      <w:vertAlign w:val="baseline"/>
    </w:rPr>
  </w:style>
  <w:style w:type="paragraph" w:styleId="Heading5">
    <w:name w:val="heading 5"/>
    <w:basedOn w:val="Normal"/>
    <w:next w:val="Normal"/>
    <w:link w:val="Heading5Char"/>
    <w:uiPriority w:val="9"/>
    <w:qFormat/>
    <w:rsid w:val="00506D7A"/>
    <w:pPr>
      <w:keepNext/>
      <w:keepLines/>
      <w:pBdr>
        <w:top w:val="none" w:color="auto" w:sz="0" w:space="0"/>
        <w:left w:val="none" w:color="auto" w:sz="0" w:space="0"/>
        <w:bottom w:val="none" w:color="auto" w:sz="0" w:space="0"/>
        <w:right w:val="none" w:color="auto" w:sz="0" w:space="0"/>
      </w:pBdr>
      <w:spacing w:before="40" w:after="0"/>
      <w:textAlignment w:val="baseline"/>
      <w:outlineLvl w:val="4"/>
    </w:pPr>
    <w:rPr>
      <w:rFonts w:ascii="Times New Roman" w:hAnsi="Times New Roman" w:eastAsia="Times New Roman" w:cs="Times New Roman"/>
      <w:b/>
      <w:bCs/>
      <w:i w:val="0"/>
      <w:color w:val="2F5496" w:themeShade="BF"/>
      <w:sz w:val="20"/>
      <w:szCs w:val="20"/>
      <w:bdr w:val="none" w:color="auto" w:sz="0" w:space="0"/>
      <w:vertAlign w:val="baseline"/>
    </w:rPr>
  </w:style>
  <w:style w:type="paragraph" w:styleId="Heading6">
    <w:name w:val="heading 6"/>
    <w:basedOn w:val="Normal"/>
    <w:next w:val="Normal"/>
    <w:link w:val="Heading6Char"/>
    <w:uiPriority w:val="9"/>
    <w:qFormat/>
    <w:rsid w:val="00506D7A"/>
    <w:pPr>
      <w:keepNext/>
      <w:keepLines/>
      <w:pBdr>
        <w:top w:val="none" w:color="auto" w:sz="0" w:space="0"/>
        <w:left w:val="none" w:color="auto" w:sz="0" w:space="0"/>
        <w:bottom w:val="none" w:color="auto" w:sz="0" w:space="0"/>
        <w:right w:val="none" w:color="auto" w:sz="0" w:space="0"/>
      </w:pBdr>
      <w:spacing w:before="40" w:after="0"/>
      <w:textAlignment w:val="baseline"/>
      <w:outlineLvl w:val="5"/>
    </w:pPr>
    <w:rPr>
      <w:rFonts w:ascii="Times New Roman" w:hAnsi="Times New Roman" w:eastAsia="Times New Roman" w:cs="Times New Roman"/>
      <w:b/>
      <w:bCs/>
      <w:i w:val="0"/>
      <w:color w:val="1F3763" w:themeShade="7F"/>
      <w:sz w:val="16"/>
      <w:szCs w:val="16"/>
      <w:bdr w:val="none" w:color="auto" w:sz="0" w:space="0"/>
      <w:vertAlign w:val="baseline"/>
    </w:rPr>
  </w:style>
  <w:style w:type="character" w:styleId="DefaultParagraphFont" w:default="1">
    <w:name w:val="Default Paragraph Font"/>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character" w:styleId="Heading1Char" w:customStyle="1">
    <w:name w:val="Heading 1 Char"/>
    <w:basedOn w:val="DefaultParagraphFont"/>
    <w:link w:val="Heading1"/>
    <w:uiPriority w:val="9"/>
    <w:rsid w:val="00506D7A"/>
    <w:rPr>
      <w:rFonts w:ascii="Times New Roman" w:hAnsi="Times New Roman" w:eastAsia="Times New Roman" w:cs="Times New Roman"/>
      <w:color w:val="2F5496" w:themeShade="BF"/>
      <w:sz w:val="32"/>
      <w:szCs w:val="32"/>
    </w:rPr>
  </w:style>
  <w:style w:type="character" w:styleId="Heading2Char" w:customStyle="1">
    <w:name w:val="Heading 2 Char"/>
    <w:basedOn w:val="DefaultParagraphFont"/>
    <w:link w:val="Heading2"/>
    <w:uiPriority w:val="9"/>
    <w:rsid w:val="00506D7A"/>
    <w:rPr>
      <w:rFonts w:ascii="Times New Roman" w:hAnsi="Times New Roman" w:eastAsia="Times New Roman" w:cs="Times New Roman"/>
      <w:color w:val="2F5496" w:themeShade="BF"/>
      <w:sz w:val="26"/>
      <w:szCs w:val="26"/>
    </w:rPr>
  </w:style>
  <w:style w:type="character" w:styleId="Heading3Char" w:customStyle="1">
    <w:name w:val="Heading 3 Char"/>
    <w:basedOn w:val="DefaultParagraphFont"/>
    <w:link w:val="Heading3"/>
    <w:uiPriority w:val="9"/>
    <w:rsid w:val="00506D7A"/>
    <w:rPr>
      <w:rFonts w:ascii="Times New Roman" w:hAnsi="Times New Roman" w:eastAsia="Times New Roman" w:cs="Times New Roman"/>
      <w:color w:val="1F3763" w:themeShade="7F"/>
      <w:sz w:val="24"/>
      <w:szCs w:val="24"/>
    </w:rPr>
  </w:style>
  <w:style w:type="character" w:styleId="Heading4Char" w:customStyle="1">
    <w:name w:val="Heading 4 Char"/>
    <w:basedOn w:val="DefaultParagraphFont"/>
    <w:link w:val="Heading4"/>
    <w:uiPriority w:val="9"/>
    <w:rsid w:val="00506D7A"/>
    <w:rPr>
      <w:rFonts w:ascii="Times New Roman" w:hAnsi="Times New Roman" w:eastAsia="Times New Roman" w:cs="Times New Roman"/>
      <w:i/>
      <w:iCs/>
      <w:color w:val="2F5496" w:themeShade="BF"/>
    </w:rPr>
  </w:style>
  <w:style w:type="character" w:styleId="Heading5Char" w:customStyle="1">
    <w:name w:val="Heading 5 Char"/>
    <w:basedOn w:val="DefaultParagraphFont"/>
    <w:link w:val="Heading5"/>
    <w:uiPriority w:val="9"/>
    <w:rsid w:val="00506D7A"/>
    <w:rPr>
      <w:rFonts w:ascii="Times New Roman" w:hAnsi="Times New Roman" w:eastAsia="Times New Roman" w:cs="Times New Roman"/>
      <w:color w:val="2F5496" w:themeShade="BF"/>
    </w:rPr>
  </w:style>
  <w:style w:type="character" w:styleId="Heading6Char" w:customStyle="1">
    <w:name w:val="Heading 6 Char"/>
    <w:basedOn w:val="DefaultParagraphFont"/>
    <w:link w:val="Heading6"/>
    <w:uiPriority w:val="9"/>
    <w:rsid w:val="00506D7A"/>
    <w:rPr>
      <w:rFonts w:ascii="Times New Roman" w:hAnsi="Times New Roman" w:eastAsia="Times New Roman" w:cs="Times New Roman"/>
      <w:color w:val="1F3763" w:themeShade="7F"/>
    </w:rPr>
  </w:style>
  <w:style w:type="paragraph" w:styleId="document" w:customStyle="1">
    <w:name w:val="document"/>
    <w:basedOn w:val="Normal"/>
    <w:pPr>
      <w:spacing w:line="360" w:lineRule="atLeast"/>
    </w:pPr>
  </w:style>
  <w:style w:type="paragraph" w:styleId="div" w:customStyle="1">
    <w:name w:val="div"/>
    <w:basedOn w:val="Normal"/>
    <w:pPr>
      <w:pBdr>
        <w:top w:val="none" w:color="auto" w:sz="0" w:space="0"/>
        <w:left w:val="none" w:color="auto" w:sz="0" w:space="0"/>
        <w:bottom w:val="none" w:color="auto" w:sz="0" w:space="0"/>
        <w:right w:val="none" w:color="auto" w:sz="0" w:space="0"/>
      </w:pBdr>
      <w:textAlignment w:val="baseline"/>
    </w:pPr>
    <w:rPr>
      <w:bdr w:val="none" w:color="auto" w:sz="0" w:space="0"/>
      <w:vertAlign w:val="baseline"/>
    </w:rPr>
  </w:style>
  <w:style w:type="character" w:styleId="documentleft-box" w:customStyle="1">
    <w:name w:val="document_left-box"/>
    <w:basedOn w:val="DefaultParagraphFont"/>
  </w:style>
  <w:style w:type="paragraph" w:styleId="documentsection" w:customStyle="1">
    <w:name w:val="document_section"/>
    <w:basedOn w:val="Normal"/>
  </w:style>
  <w:style w:type="paragraph" w:styleId="documentSECTIONNAMEdivfirstparagraph" w:customStyle="1">
    <w:name w:val="document_SECTION_NAME_div_firstparagraph"/>
    <w:basedOn w:val="Normal"/>
  </w:style>
  <w:style w:type="paragraph" w:styleId="documentname" w:customStyle="1">
    <w:name w:val="document_name"/>
    <w:basedOn w:val="Normal"/>
    <w:pPr>
      <w:pBdr>
        <w:top w:val="none" w:color="auto" w:sz="0" w:space="0"/>
        <w:left w:val="none" w:color="auto" w:sz="0" w:space="0"/>
        <w:bottom w:val="none" w:color="auto" w:sz="0" w:space="5"/>
        <w:right w:val="none" w:color="auto" w:sz="0" w:space="0"/>
      </w:pBdr>
      <w:spacing w:line="860" w:lineRule="atLeast"/>
      <w:jc w:val="left"/>
    </w:pPr>
    <w:rPr>
      <w:b/>
      <w:bCs/>
      <w:color w:val="1A409A"/>
      <w:sz w:val="76"/>
      <w:szCs w:val="76"/>
    </w:rPr>
  </w:style>
  <w:style w:type="character" w:styleId="span" w:customStyle="1">
    <w:name w:val="span"/>
    <w:basedOn w:val="DefaultParagraphFont"/>
    <w:rPr>
      <w:bdr w:val="none" w:color="auto" w:sz="0" w:space="0"/>
      <w:vertAlign w:val="baseline"/>
    </w:rPr>
  </w:style>
  <w:style w:type="paragraph" w:styleId="documentresumeTitle" w:customStyle="1">
    <w:name w:val="document_resumeTitle"/>
    <w:basedOn w:val="Normal"/>
    <w:pPr>
      <w:spacing w:line="400" w:lineRule="atLeast"/>
      <w:jc w:val="left"/>
    </w:pPr>
    <w:rPr>
      <w:b w:val="0"/>
      <w:bCs w:val="0"/>
      <w:color w:val="1A409A"/>
      <w:sz w:val="30"/>
      <w:szCs w:val="30"/>
    </w:rPr>
  </w:style>
  <w:style w:type="paragraph" w:styleId="documentSECTIONCNTCdivfirstparagraph" w:customStyle="1">
    <w:name w:val="document_SECTION_CNTC_div_firstparagraph"/>
    <w:basedOn w:val="Normal"/>
  </w:style>
  <w:style w:type="character" w:styleId="documentaddressLeft" w:customStyle="1">
    <w:name w:val="document_addressLeft"/>
    <w:basedOn w:val="DefaultParagraphFont"/>
  </w:style>
  <w:style w:type="paragraph" w:styleId="documenticonRow" w:customStyle="1">
    <w:name w:val="document_iconRow"/>
    <w:basedOn w:val="Normal"/>
    <w:pPr>
      <w:pBdr>
        <w:bottom w:val="none" w:color="auto" w:sz="0" w:space="7"/>
      </w:pBdr>
    </w:pPr>
  </w:style>
  <w:style w:type="character" w:styleId="documenticonRowiconSvg" w:customStyle="1">
    <w:name w:val="document_iconRow_iconSvg"/>
    <w:basedOn w:val="DefaultParagraphFont"/>
  </w:style>
  <w:style w:type="character" w:styleId="documenticonRowicoTxt" w:customStyle="1">
    <w:name w:val="document_iconRow_icoTxt"/>
    <w:basedOn w:val="DefaultParagraphFont"/>
  </w:style>
  <w:style w:type="paragraph" w:styleId="documentasposeztyaddresstable" w:customStyle="1">
    <w:name w:val="document_aspose_ztyaddresstable"/>
    <w:basedOn w:val="Normal"/>
    <w:pPr>
      <w:spacing w:line="360" w:lineRule="atLeast"/>
    </w:pPr>
  </w:style>
  <w:style w:type="character" w:styleId="documentasposeztyaddresstableCharacter" w:customStyle="1">
    <w:name w:val="document_aspose_ztyaddresstable Character"/>
    <w:basedOn w:val="DefaultParagraphFont"/>
  </w:style>
  <w:style w:type="table" w:styleId="documenticonInnerTable" w:customStyle="1">
    <w:name w:val="document_iconInnerTable"/>
    <w:basedOn w:val="TableNormal"/>
    <w:tblPr/>
  </w:style>
  <w:style w:type="character" w:styleId="documentaddressRight" w:customStyle="1">
    <w:name w:val="document_addressRight"/>
    <w:basedOn w:val="DefaultParagraphFont"/>
  </w:style>
  <w:style w:type="table" w:styleId="documentaddress" w:customStyle="1">
    <w:name w:val="document_address"/>
    <w:basedOn w:val="TableNormal"/>
    <w:tblPr/>
  </w:style>
  <w:style w:type="paragraph" w:styleId="documentleft-boxParagraph" w:customStyle="1">
    <w:name w:val="document_left-box Paragraph"/>
    <w:basedOn w:val="Normal"/>
    <w:pPr>
      <w:textAlignment w:val="top"/>
    </w:pPr>
  </w:style>
  <w:style w:type="character" w:styleId="documentright-box" w:customStyle="1">
    <w:name w:val="document_right-box"/>
    <w:basedOn w:val="DefaultParagraphFont"/>
  </w:style>
  <w:style w:type="paragraph" w:styleId="documentdivfirstsection" w:customStyle="1">
    <w:name w:val="document_div_firstsection"/>
    <w:basedOn w:val="Normal"/>
  </w:style>
  <w:style w:type="paragraph" w:styleId="documentdivparagraph" w:customStyle="1">
    <w:name w:val="document_div_paragraph"/>
    <w:basedOn w:val="Normal"/>
  </w:style>
  <w:style w:type="paragraph" w:styleId="documentprflPic" w:customStyle="1">
    <w:name w:val="document_prflPic"/>
    <w:basedOn w:val="Normal"/>
    <w:pPr>
      <w:jc w:val="right"/>
    </w:pPr>
  </w:style>
  <w:style w:type="paragraph" w:styleId="documentprflPicdiv" w:customStyle="1">
    <w:name w:val="document_prflPic &gt; div"/>
    <w:basedOn w:val="Normal"/>
    <w:pPr>
      <w:jc w:val="right"/>
    </w:pPr>
  </w:style>
  <w:style w:type="paragraph" w:styleId="documentclear" w:customStyle="1">
    <w:name w:val="document_clear"/>
    <w:basedOn w:val="Normal"/>
  </w:style>
  <w:style w:type="table" w:styleId="documenttopsection" w:customStyle="1">
    <w:name w:val="document_topsection"/>
    <w:basedOn w:val="TableNormal"/>
    <w:tblPr/>
  </w:style>
  <w:style w:type="paragraph" w:styleId="documentSECTIONSUMMdivfirstparagraph" w:customStyle="1">
    <w:name w:val="document_SECTION_SUMM_div_firstparagraph"/>
    <w:basedOn w:val="Normal"/>
  </w:style>
  <w:style w:type="paragraph" w:styleId="documentdivnoPind" w:customStyle="1">
    <w:name w:val="document_div_noPind"/>
    <w:basedOn w:val="Normal"/>
  </w:style>
  <w:style w:type="paragraph" w:styleId="p" w:customStyle="1">
    <w:name w:val="p"/>
    <w:basedOn w:val="Normal"/>
    <w:pPr>
      <w:pBdr>
        <w:top w:val="none" w:color="auto" w:sz="0" w:space="0"/>
        <w:left w:val="none" w:color="auto" w:sz="0" w:space="0"/>
        <w:bottom w:val="none" w:color="auto" w:sz="0" w:space="0"/>
        <w:right w:val="none" w:color="auto" w:sz="0" w:space="0"/>
      </w:pBdr>
      <w:textAlignment w:val="baseline"/>
    </w:pPr>
    <w:rPr>
      <w:bdr w:val="none" w:color="auto" w:sz="0" w:space="0"/>
      <w:vertAlign w:val="baseline"/>
    </w:rPr>
  </w:style>
  <w:style w:type="character" w:styleId="documenticonCell" w:customStyle="1">
    <w:name w:val="document_iconCell"/>
    <w:basedOn w:val="DefaultParagraphFont"/>
  </w:style>
  <w:style w:type="paragraph" w:styleId="documentsectionheadingIcon" w:customStyle="1">
    <w:name w:val="document_section_headingIcon"/>
    <w:basedOn w:val="Normal"/>
  </w:style>
  <w:style w:type="character" w:styleId="documenttitleCell" w:customStyle="1">
    <w:name w:val="document_titleCell"/>
    <w:basedOn w:val="DefaultParagraphFont"/>
  </w:style>
  <w:style w:type="paragraph" w:styleId="documentsectionsectiontitle" w:customStyle="1">
    <w:name w:val="document_section_sectiontitle"/>
    <w:basedOn w:val="Normal"/>
    <w:pPr>
      <w:pBdr>
        <w:left w:val="none" w:color="auto" w:sz="0" w:space="8"/>
      </w:pBdr>
    </w:pPr>
  </w:style>
  <w:style w:type="character" w:styleId="documentsectionsectiontitleCharacter" w:customStyle="1">
    <w:name w:val="document_section_sectiontitle Character"/>
    <w:basedOn w:val="DefaultParagraphFont"/>
  </w:style>
  <w:style w:type="table" w:styleId="documentheading" w:customStyle="1">
    <w:name w:val="document_heading"/>
    <w:basedOn w:val="TableNormal"/>
    <w:tblPr/>
  </w:style>
  <w:style w:type="paragraph" w:styleId="documentrtngSecdivparagraph" w:customStyle="1">
    <w:name w:val="document_rtngSec_div_paragraph"/>
    <w:basedOn w:val="Normal"/>
  </w:style>
  <w:style w:type="paragraph" w:styleId="documentsinglecolumn" w:customStyle="1">
    <w:name w:val="document_singlecolumn"/>
    <w:basedOn w:val="Normal"/>
  </w:style>
  <w:style w:type="character" w:styleId="singlecolumnspanpaddedlinenth-child1" w:customStyle="1">
    <w:name w:val="singlecolumn_span_paddedline_nth-child(1)"/>
    <w:basedOn w:val="DefaultParagraphFont"/>
  </w:style>
  <w:style w:type="character" w:styleId="documentratingfieldp" w:customStyle="1">
    <w:name w:val="document_ratingfield_p"/>
    <w:basedOn w:val="DefaultParagraphFont"/>
  </w:style>
  <w:style w:type="character" w:styleId="spandateswrapper" w:customStyle="1">
    <w:name w:val="span_dates_wrapper"/>
    <w:basedOn w:val="span"/>
    <w:rPr>
      <w:sz w:val="26"/>
      <w:szCs w:val="26"/>
    </w:rPr>
  </w:style>
  <w:style w:type="paragraph" w:styleId="spandateswrapperParagraph" w:customStyle="1">
    <w:name w:val="span_dates_wrapper Paragraph"/>
    <w:basedOn w:val="spanParagraph"/>
    <w:pPr>
      <w:pBdr>
        <w:right w:val="none" w:color="auto" w:sz="0" w:space="7"/>
      </w:pBdr>
      <w:spacing w:line="380" w:lineRule="atLeast"/>
      <w:jc w:val="left"/>
    </w:pPr>
    <w:rPr>
      <w:sz w:val="26"/>
      <w:szCs w:val="26"/>
    </w:rPr>
  </w:style>
  <w:style w:type="paragraph" w:styleId="spanParagraph" w:customStyle="1">
    <w:name w:val="span Paragraph"/>
    <w:basedOn w:val="Normal"/>
    <w:pPr>
      <w:pBdr>
        <w:top w:val="none" w:color="auto" w:sz="0" w:space="0"/>
        <w:left w:val="none" w:color="auto" w:sz="0" w:space="0"/>
        <w:bottom w:val="none" w:color="auto" w:sz="0" w:space="0"/>
        <w:right w:val="none" w:color="auto" w:sz="0" w:space="0"/>
      </w:pBdr>
      <w:textAlignment w:val="baseline"/>
    </w:pPr>
    <w:rPr>
      <w:bdr w:val="none" w:color="auto" w:sz="0" w:space="0"/>
      <w:vertAlign w:val="baseline"/>
    </w:rPr>
  </w:style>
  <w:style w:type="character" w:styleId="txtBold" w:customStyle="1">
    <w:name w:val="txtBold"/>
    <w:basedOn w:val="DefaultParagraphFont"/>
    <w:rPr>
      <w:b/>
      <w:bCs/>
    </w:rPr>
  </w:style>
  <w:style w:type="character" w:styleId="documenttwocolparasinglecolumn" w:customStyle="1">
    <w:name w:val="document_twocolpara_singlecolumn"/>
    <w:basedOn w:val="DefaultParagraphFont"/>
  </w:style>
  <w:style w:type="character" w:styleId="documentmb5" w:customStyle="1">
    <w:name w:val="document_mb5"/>
    <w:basedOn w:val="DefaultParagraphFont"/>
  </w:style>
  <w:style w:type="character" w:styleId="divdocumentjobtitle" w:customStyle="1">
    <w:name w:val="div_document_jobtitle"/>
    <w:basedOn w:val="DefaultParagraphFont"/>
    <w:rPr>
      <w:sz w:val="32"/>
      <w:szCs w:val="32"/>
    </w:rPr>
  </w:style>
  <w:style w:type="paragraph" w:styleId="documentmb5Paragraph" w:customStyle="1">
    <w:name w:val="document_mb5 Paragraph"/>
    <w:basedOn w:val="Normal"/>
  </w:style>
  <w:style w:type="paragraph" w:styleId="spanpaddedline" w:customStyle="1">
    <w:name w:val="span_paddedline"/>
    <w:basedOn w:val="spanParagraph"/>
  </w:style>
  <w:style w:type="paragraph" w:styleId="documentulli" w:customStyle="1">
    <w:name w:val="document_ul_li"/>
    <w:basedOn w:val="Normal"/>
    <w:pPr>
      <w:pBdr>
        <w:top w:val="none" w:color="auto" w:sz="0" w:space="0"/>
        <w:left w:val="none" w:color="auto" w:sz="0" w:space="3"/>
        <w:bottom w:val="none" w:color="auto" w:sz="0" w:space="0"/>
        <w:right w:val="none" w:color="auto" w:sz="0" w:space="0"/>
      </w:pBdr>
    </w:pPr>
  </w:style>
  <w:style w:type="character" w:styleId="strong" w:customStyle="1">
    <w:name w:val="strong"/>
    <w:basedOn w:val="DefaultParagraphFont"/>
    <w:rPr>
      <w:bdr w:val="none" w:color="auto" w:sz="0" w:space="0"/>
      <w:vertAlign w:val="baseline"/>
    </w:rPr>
  </w:style>
  <w:style w:type="table" w:styleId="documentdivparagraphTable" w:customStyle="1">
    <w:name w:val="document_div_paragraph Table"/>
    <w:basedOn w:val="TableNormal"/>
    <w:tblPr/>
  </w:style>
  <w:style w:type="character" w:styleId="spandegree" w:customStyle="1">
    <w:name w:val="span_degree"/>
    <w:basedOn w:val="span"/>
    <w:rPr>
      <w:b/>
      <w:bCs/>
      <w:sz w:val="32"/>
      <w:szCs w:val="32"/>
    </w:rPr>
  </w:style>
  <w:style w:type="character" w:styleId="spanprogramline" w:customStyle="1">
    <w:name w:val="span_programline"/>
    <w:basedOn w:val="span"/>
    <w:rPr>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image" Target="media/image8.png" Id="rId11" /><Relationship Type="http://schemas.openxmlformats.org/officeDocument/2006/relationships/image" Target="media/image9.png" Id="rId12" /><Relationship Type="http://schemas.openxmlformats.org/officeDocument/2006/relationships/image" Target="media/image10.png" Id="rId13" /><Relationship Type="http://schemas.openxmlformats.org/officeDocument/2006/relationships/image" Target="media/image11.png" Id="rId14" /><Relationship Type="http://schemas.openxmlformats.org/officeDocument/2006/relationships/header" Target="header1.xml" Id="rId15" /><Relationship Type="http://schemas.openxmlformats.org/officeDocument/2006/relationships/footer" Target="footer1.xml" Id="rId16" /><Relationship Type="http://schemas.openxmlformats.org/officeDocument/2006/relationships/theme" Target="theme/theme1.xml" Id="rId17" /><Relationship Type="http://schemas.openxmlformats.org/officeDocument/2006/relationships/numbering" Target="numbering.xml" Id="rId18" /><Relationship Type="http://schemas.openxmlformats.org/officeDocument/2006/relationships/styles" Target="styles.xml" Id="rId19"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image" Target="media/image5.jpeg" Id="rId8" /><Relationship Type="http://schemas.microsoft.com/office/2020/10/relationships/intelligence" Target="intelligence2.xml" Id="Rc63352d68d594ba1" /><Relationship Type="http://schemas.openxmlformats.org/officeDocument/2006/relationships/image" Target="/media/imageb.png" Id="Rd2926980dbf543a7" /><Relationship Type="http://schemas.openxmlformats.org/officeDocument/2006/relationships/image" Target="/media/imagec.png" Id="R30905b6da98147f9" /><Relationship Type="http://schemas.openxmlformats.org/officeDocument/2006/relationships/image" Target="/media/imaged.png" Id="R66f3f1c18850490d" /><Relationship Type="http://schemas.openxmlformats.org/officeDocument/2006/relationships/image" Target="/media/imagee.png" Id="R67ce29581f8f4e7a" /><Relationship Type="http://schemas.openxmlformats.org/officeDocument/2006/relationships/image" Target="/media/imagef.png" Id="Rb3219779ea9c4579" /><Relationship Type="http://schemas.openxmlformats.org/officeDocument/2006/relationships/image" Target="/media/image10.png" Id="R5dacf1d2c112446f"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Venkateswara Reddy Marri</dc:title>
  <revision>2</revision>
  <lastModifiedBy>Kalpana    Ithagoni</lastModifiedBy>
  <dcterms:modified xsi:type="dcterms:W3CDTF">2023-01-06T04:48:34.4415539Z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b2bd9076-021d-4049-9c94-178cd036d0f9</vt:lpwstr>
  </property>
  <property fmtid="{D5CDD505-2E9C-101B-9397-08002B2CF9AE}" pid="3" name="x1ye=0">
    <vt:lpwstr>uFEAAB+LCAAAAAAABAAUmsXOrEAQRh+IBW5LGNzddri78/T3v5lkFmQS6O6q+s4hAwkMzMI4+eMZGoYECkIw9AdxEIHSMP+jyM+S3ZKFhqcIRleeodMl2MVz51WmAFUty65WmjnDb5NwRnSqXDw08qhRs0xO0DP/SDsWUOilerviRDSTb/oOPu8z7Y5MMenckEczolkxnjdJoEKuXeN+jhO6lCiVWnCSdeh5TwiuRZYt5ANqKDpOfKsydBV3fNw</vt:lpwstr>
  </property>
  <property fmtid="{D5CDD505-2E9C-101B-9397-08002B2CF9AE}" pid="4" name="x1ye=1">
    <vt:lpwstr>qrKwoDBUjHYpYaIF2CdqXe3daO6mFoqrMicX2AYfc2yeDCYrffkz+XAe9+wAWyJDOdmEjU6aXi191az+TGMffpeOqNfYPDT5VXjLCKIXyj7tKTi+ALoOqfN/7aoEIDVX4QfR9m4HUj07rz6zp8547eBbRamH3Hd7EfB+x2OumtwRcMlHYDjvTqtH1v03rzlPrhKQF05s2eWXwO4ev7BWUxNCFnbKKN0LSu61OsJLXsbM/LahCvu5QDdcVt2xUDC</vt:lpwstr>
  </property>
  <property fmtid="{D5CDD505-2E9C-101B-9397-08002B2CF9AE}" pid="5" name="x1ye=10">
    <vt:lpwstr>bcHIUMnT1R0bnjnyVHFCObzGJ7oJBM0oL50WNTrtW0cJLuhtrBVqY0f2lcbjVQE+RujRAazVlzTMAD/ManPTJGcaN6uNVXHRfiXH8laqMCv95le7qDhDblwjxeiS8hu0qtn8nqCqghme2woTA/vOIax2piR7m954/V+h9Nen4xQYFvfnZCWeIGzG2B/2VUB8iJXTdtYZQcHasRUlf7jLLoixmHS5LwybI1cipQ5T0u9bgjZPasLfJ3IvCTVbTW9</vt:lpwstr>
  </property>
  <property fmtid="{D5CDD505-2E9C-101B-9397-08002B2CF9AE}" pid="6" name="x1ye=11">
    <vt:lpwstr>aIqujHXNIr46gdgD46Bjg5SoHbyAqlQmuJ6LIz26R3NHtcE4kijtgNFyLNklKI4hMrWSKZd0WcvBa5hd1yrSOAACnIigXyGI7kxrk2z14t+uzWwrmv352xLnyLamvcUiOjZaxqyOv8ifNTeBuavRhydSFDkvz69C7LQTsGHUwwAqKe1u4ygy3aLp37U4S519/BuUVvKWz2wl0i1SL/liBV9SBaT5F6F9FhuHJ0wd7MthCnVAdojL6bSVt2VjE1A</vt:lpwstr>
  </property>
  <property fmtid="{D5CDD505-2E9C-101B-9397-08002B2CF9AE}" pid="7" name="x1ye=12">
    <vt:lpwstr>0ZG5w1zkKg9+XiveePDSL9htCwU6t3XmLtUuRAfwrp+e0hvpoFbJ+0UJ53iwZgPmyxcAPQB33HjJJ6Oj85B/+sMa7t5Prvy4d7LrO41BSmfz7xdbS24Swcpe7HB/VNRgB45C2uXPimzd1eu8wp7BrzG4fP/+yF+/ufmvcMHqvO2Csz6GNvPrWWX/dDJJIq7DEngjYYLpOz1yCgQgdfnBSbcGGSRf9Qr6dypv9kTJw5xlvquBNgjeL2xZb6jHKai</vt:lpwstr>
  </property>
  <property fmtid="{D5CDD505-2E9C-101B-9397-08002B2CF9AE}" pid="8" name="x1ye=13">
    <vt:lpwstr>6i13vT5wez8OTgCB5Bc2+Y5QjZYDRRS1UfWwxAY4PUDZWd8XpF+Mk30F6BjQs/Tg1mlNqpPDdMCIev2sBUPk7D2r/6LzqXPneeCT5BUYieBx4P3WXKTI0f2XcNEs3vNTE0yAfJARNTP5bZ0pInttiqzJ9ZsIeLFX7WHSsW+gCiLnF9Ygqm4f4Yd0qPbFgdpvPsbbRICmZPnEGTzOR/JGflVV5DdJwruA/YcGKYNC5H6f7DkzYKKo5M0ihtJZFCd</vt:lpwstr>
  </property>
  <property fmtid="{D5CDD505-2E9C-101B-9397-08002B2CF9AE}" pid="9" name="x1ye=14">
    <vt:lpwstr>eWEOJm8V8+94EkgW+h8uVm9uLtfCZO4NPtxA0ZKl2BWGTf/Nhu0W9FzDjE+D7sulvxK6EQVmSYbX9EyOQ0FjNqCfiAwW8pDKddJwQdgyZvQU3bIRF9QqSLEjaNFX3uH9msi/TFTz5L5VZ9QF+fH7i68N9UdgFsnVYzj1x2DahiMxuVCba4eOJWU8y9cs+RMsXeGn/A9Xu6311dwp1i/C0mWlIZ+fYTnCFck5Q+6xFQKF+QL3LChoqqTH6Wm/gUU</vt:lpwstr>
  </property>
  <property fmtid="{D5CDD505-2E9C-101B-9397-08002B2CF9AE}" pid="10" name="x1ye=15">
    <vt:lpwstr>UMyFlj2g5tMUZ22o9UcB6o02WkQgyjacJCYzOjq/JnBq0UOeQtIdPFVIxeT9OslflkdPjK2INVq9+LDfAhqsJUSCHsdRzHFYELNIJ3catg7LtvTAgI5l9c9vCkmty428azNOi2YMLD6JhYkFIER1Ead6I2FjmNr/1ge8MWWe67+XSXXc/pAK+JUfF1VMLigeSEe4MaPg8gvrOQ24/bUXi9WpPA91KkoPLAyTx5xnHhgwb/iUlhVc3IoJ/qOzP7s</vt:lpwstr>
  </property>
  <property fmtid="{D5CDD505-2E9C-101B-9397-08002B2CF9AE}" pid="11" name="x1ye=16">
    <vt:lpwstr>x58TAKNiFJPyPPJ/mrNnGzVSnp1yF9zUfEYsxhd3NHbN+/dklrel+d/wPZnvGZWqWirNZmvsohK+hcitDL0nlWWvPfmr4ty/gkRPJRv5s6egmQw6ATrFetv0gEw/JVj98c+sQXA8a/jgRzT/hNKn//JzsNnyF/1e9KIU2e91zHFWIDP6+W6cZXVPnJbdef3yWFMg36v9FsljUHcHej1ESYhxiq1lOLgQ+HOeb7UCt7ChR0wxatO/BHVpxYC6La0</vt:lpwstr>
  </property>
  <property fmtid="{D5CDD505-2E9C-101B-9397-08002B2CF9AE}" pid="12" name="x1ye=17">
    <vt:lpwstr>uxf9Yxhzo8fgw1tSrX/uHZ2BV4GKB2pVV1VsWvDH8ofeNMebcMI4nklL2PLNcPUbm7x1LVQEBOxCFQ8Rr4O4Grk/v051oLhbG4EbyZ5lrg6ALoQeUD0UHmwvEyjdRQTB68Ne99v1ew35zv/Aw5n6oahNl78ciU7edFLM8aAlA0odf8iPNTyHrt2qCryqXRaFflBNYY10SOF/MnVwCVaYNmfNoWoIQF3xLbkt0p0H9iQcj0mthShjCpbmQQrWWqU</vt:lpwstr>
  </property>
  <property fmtid="{D5CDD505-2E9C-101B-9397-08002B2CF9AE}" pid="13" name="x1ye=18">
    <vt:lpwstr>7AtxKu9RXbMZyDkHc2Vi9EnIrp/8DslNl1nHOgnvck+rllBr15hbTE/oD+x2dI8cf3D7/lIEy1rNjpzSqTTaD4Xr61Jl0k04LjubDEYkIuZbPxbmJ2l6xoatI30SYqYdL6rAq7656DnQxzFX5Zv5riQv1v9kLvXZcIq6oUGzcmxDJpfAOV6eHrIhgRiGXnHCrlBHcv43CjgpGpB4RMLJ35WsB5K0JQ7niTmgR/D8MJEH/Dn7BdyIotFeWYcLGkA</vt:lpwstr>
  </property>
  <property fmtid="{D5CDD505-2E9C-101B-9397-08002B2CF9AE}" pid="14" name="x1ye=19">
    <vt:lpwstr>taTB/nePNut40mEy4d4NYSHyqhqhJV2UtIYa0URxIBT9BG6BWqZ3o/jSPiSTTdUKBJ1pxc2AT4C+MKqWF947Q7GlJzQyBPs90uuO+pgugUuLLhk3Is4L7esjri9wq0Wcp0dsQy6hZmTbgHK6TSLHyH8cfBm/vn/BfAt2QAg2r26i+grLiz8Dxz9M6Wzsh5Az40KKUGJVstd2o8WxfL+JptD7vQcVWl9h44ETGhdMHRJeIWlbKBKEQiO5ImgR4UH</vt:lpwstr>
  </property>
  <property fmtid="{D5CDD505-2E9C-101B-9397-08002B2CF9AE}" pid="15" name="x1ye=2">
    <vt:lpwstr>O01h2m+beW9CAjdu7tA0+chtjgtPsXlqo2vLzi/HqBsLut/G17L6yqsv4C7hXadKHDfkAoOYPsZIQx/WKMETpuuvErQiOMpZh8DMD0LA22QleLtovbB0RO7vzbr/Djz1QhP6FPDI+WO321r5wEV9wWN79PY1BRZ1JvSzIPC3VCcK9dOXzlzJZeqw1KaUMrmUJKlaOMA2McYGPr6PCNLdKimyrcVRdom24yhPHeDER5YLooNT5kHafEBEZBSiiV2</vt:lpwstr>
  </property>
  <property fmtid="{D5CDD505-2E9C-101B-9397-08002B2CF9AE}" pid="16" name="x1ye=20">
    <vt:lpwstr>YhQJC3X3tMwLV96XHe1nBUiiLn/sPalq/fe8dwO5Ts0hpO6pyeJhKC6uKVDTz1tSBvaV7BKIAR1svy9WZpr84nup0lLyxu70+Dcsa67ZRzdbapOtiL8s/yNPltsObBAGUnU/ZUUWkzZ+CN/DgTGrOWhjOAzugNejDhXwK99qsNS+MoP0fHfTTUseZ7Ik36lhDbbYnEXnFxCTR3AT+muB3fyJZ1JJ3B8XX7HN1wgjKn/7OjFsHTJ/W6/axvZ2fWy</vt:lpwstr>
  </property>
  <property fmtid="{D5CDD505-2E9C-101B-9397-08002B2CF9AE}" pid="17" name="x1ye=21">
    <vt:lpwstr>2ojz43/Jp3juqg3Uaf5RJdfd1uG5JXSRTXI8LhFd9ovoLcGqdkpZOsA7CgmAi4Yew6YDxrkVdDFEqckALHbDdRV+zmoyhZ8+QLu8tG46nBNroya9YszrgN6mvdB3T1OgSg4qwD0WoLlPqBwAaDm12G6HBnvBv3RFBZnH010QzBYV2iWre3q+s8cgZDtJb3Fnqzw5qn4mxH5D6Zm7PU4MEfWcDJS1SGMSCpqTvXqep9QesLabta+b1XNmlf5lRuV</vt:lpwstr>
  </property>
  <property fmtid="{D5CDD505-2E9C-101B-9397-08002B2CF9AE}" pid="18" name="x1ye=22">
    <vt:lpwstr>FvaOlrcSbVBoVsxy+oVP74yXo5MUMtyRT6x32vULnmkGbE/hY6jMskCMxKubn3cuppM9E+ujPwuH5PoeRZDYz8eHKW33McTxj6qPxM3oBMqLvi1AXY18BQ2Yx90RE/FMBhhe1y4mUmrax+nNGD3ZXCOenDzhAdJIE6QhL1EcQmHVVMsazTAGyBnpPukyV25/DZgKnGUa7ElFQJxWB0sd2RxJBGP2e5+xLt0IDhwDoPBMUeqVE+vRzE0r+AWoogS</vt:lpwstr>
  </property>
  <property fmtid="{D5CDD505-2E9C-101B-9397-08002B2CF9AE}" pid="19" name="x1ye=23">
    <vt:lpwstr>tMSfpw/FywDSPvlBkYI66mv09xdQ90WSx9RSBjAYIXMVUsPr6ShZ8P0eNTXacHZsWLg08cKUxgUyq2i1s4AWvXne3O896VyTuKN03Sx0Rv018t/w94YlWBPOfMZz9LBNoTwEHorThvDeP6n7cFROxxz/nEAUrMS0JQmnQT34gsHcKdDiaf7b1e8AIcRXnHHjcU8p2QVHw/EkzEFhKHAx/omPW8J0daVp3/vjLCuTbjvcXRm9KcVIJtljuQXKSvx</vt:lpwstr>
  </property>
  <property fmtid="{D5CDD505-2E9C-101B-9397-08002B2CF9AE}" pid="20" name="x1ye=24">
    <vt:lpwstr>t3dQ7F4rtyN7qh/pLadOjFeCWFkiL+WGKv21v18Lupzvsw9SHV4Z4SGke4HUcQ+D8Yf5J1WQ+EpSi+oiBGNIvJL31isEtMoe+ELVgY4CDHuIpJBRBHbtAlbBwU28oS8MVTDJ7I0Eu/0txatiQDuKAvk76nb0/ppM8FE9jfM/Pq37QwN22ht8XCu7A5HtswcszZQAkiibMAy+0tAKD+e+QWrLhD4PKUZ3/KYaxHwzRH5O3tEe9iD/2CJ+mw8x6Qh</vt:lpwstr>
  </property>
  <property fmtid="{D5CDD505-2E9C-101B-9397-08002B2CF9AE}" pid="21" name="x1ye=25">
    <vt:lpwstr>TMd2zJBk6a0mCN4JzcPMwYWAdLntDfh10JaTE7FRfgJWLxiA+steitwtD/nnN6ul9B+vTiV1wOfaHwf+J2V97ZSqgPyQlOCCyRUY8OjyIJqlOeHjqpzsOS/bBhtcMUMx7PWkgaKxsFD6kT6kh64YpviOXINJ6/xEDbLNpXsBnQ+aBGZ55fc3jGBE4he6vPCMu8cT1t0d/M/oNP/4PLoWHqKTQdtR2TVmuqRin1aA/TMxl2ZXMQKTVbRS4X7Hd16</vt:lpwstr>
  </property>
  <property fmtid="{D5CDD505-2E9C-101B-9397-08002B2CF9AE}" pid="22" name="x1ye=26">
    <vt:lpwstr>SoXbVhZizdPkNx1NXEn9yN6uSM6E2dI75lHPPLsE1IZseQCeCcS/2HO3nl+uRssH/J2yh88dO9VyUjTtLkdJr/jt1+U36xnaXej+jPzR7hN/H9tLtepVgk7sRPY7ASFv/JaBCA92TscMQEjzXFrPCXEo/gEOUAhz8YqA0m2jhFEOv5hvrDopJkeJw3hP5GsrqLLATsyQitK2EuPS9GYZHtK3seTLsGanPuABpgZiogsTl7RFkX8SlB7PwlY6fX2</vt:lpwstr>
  </property>
  <property fmtid="{D5CDD505-2E9C-101B-9397-08002B2CF9AE}" pid="23" name="x1ye=27">
    <vt:lpwstr>ShY7qDRG0ju+/x4jz8pfR8J3bD7NQ+BGKeNYd6GxhiTd4kuPz1hFmMs6FRuN6xlLFtmqLMjXIqnkoW6/9ZPKk3WL8M3dupT5EXw2OHfpv1VS1ojzmG7HgI8dDE6soOIhJluyVu+smuA9ucD68bQGRPPhb3gKnMFsOWewzBkLfdaYy960VQuef1tDVCLDk7iHqxesYx4u/wzFxq6JBTIxTFWussHBKUbKAkuoWuyphkPOccNSFNC9FzRqy5n/ZNz</vt:lpwstr>
  </property>
  <property fmtid="{D5CDD505-2E9C-101B-9397-08002B2CF9AE}" pid="24" name="x1ye=28">
    <vt:lpwstr>3aRMhtNNAD78/6YKf49LSjhtE6A7bbaGG3zXF5cI/KsxyejFHwgHUv1wHLaCc4Mms4rVVutqlO/7SXLpqjP1flhFnfbX2TyjZXB5rRa+c2xR8sWRY6F88JoiAw4PwEmErmwrXM7w/YVVdPViBeVbjP/Yd+DZdSXf/oX+tOLMe6MfahYYcFehybmKGN7G8+Mz6o6w7bKac+1GSjjb5E+LJf3YTvyNzzwU/i5/6C4VOEKZsv4N6/cnir36Y1nK2r4</vt:lpwstr>
  </property>
  <property fmtid="{D5CDD505-2E9C-101B-9397-08002B2CF9AE}" pid="25" name="x1ye=29">
    <vt:lpwstr>kxFzHhwHMBd2IlIHH+XoNAw/pqy2l3KWZoZLbDqSB/pMjRXIKtwFLdUmU/nLpIFpMEP4br+qV2J3vOxZTFsML8kQdRYIe9H+pxi2JNeRDdxp2asyuV/ILrHmW45bh/VX6aXSndTi3TY259fDjQQ1/5/RnEDPTGM17KPgO+/BoTKghJupuDX+872LEN9aocnQoZn2GO7dXfhPTOqbpCt3jr6UMngQCmMGUmjUdW8uyHjvsbyODMrOceZaEH+tGf9</vt:lpwstr>
  </property>
  <property fmtid="{D5CDD505-2E9C-101B-9397-08002B2CF9AE}" pid="26" name="x1ye=3">
    <vt:lpwstr>yNmy+5EPGtndAOAuRsBxjzSMU5F/HJWlukpOdSp7eDqmLln2YR9zfnx1YLODpQytA77cNEtElHG2Cq7QiJB/pbC83LwWzVDSEG2v+2YNVfnJneopwiRk3PAo8jIFvwdbZHjDkP0nFdGs3V6/1unTNov9USxOxbLD7DS/f0NHI9HB8BfWJglGcstd9PqH97nY8lVnfnDsKRAfBdtGkrze9k0jUAHU6kkk/xFaxwmS/FUJd03UyDpt3n4gQDbGM3k</vt:lpwstr>
  </property>
  <property fmtid="{D5CDD505-2E9C-101B-9397-08002B2CF9AE}" pid="27" name="x1ye=30">
    <vt:lpwstr>oNxYOAw6wiTnahHty8kDt3vZ6+NbPnms2jSDUQl7u605W9A7gOygMZC+TZWHJZw7f4N5dPAGWeIRuJMFbCLaBNPSObXvmYKmfwYd5d9Kq3ZqRsK0GOAJfA8NwZ7bi6nWaRSxRUg+tJu3AeHk1LZI0AcGAkeIbMLO+2LT2ZKlCqMsOtQLOODOcpPvqB0dLrxsUkQzMKOyrvDb4OlCFs3Jobn/Mh/niVCE1I604fZOIBRWC7B+ino3MNdDDr1U7NK</vt:lpwstr>
  </property>
  <property fmtid="{D5CDD505-2E9C-101B-9397-08002B2CF9AE}" pid="28" name="x1ye=31">
    <vt:lpwstr>LFOTTLwLXtOYyl1kAcfREAl1hn2UrPBgpp1u0af57NMTUtvNy7POHEFBEaitvmn0FMVE/rhtRSGjv2l/IGju177PLHwURZzxmxces7iiXRgd1QcbINue8Qkh5gxVsxTL/rDgr4bHw1wa9ZsV0geQjk0gEHJY2cr4yw5UdQPUOzbL2XJwJowR2gqt/pUanqJasK7uWSaI7lf/TJscS+Uvnhyo1etzlI+M/BgOOvO6hfkCTs4jrgkd9BEMV9tHOjz</vt:lpwstr>
  </property>
  <property fmtid="{D5CDD505-2E9C-101B-9397-08002B2CF9AE}" pid="29" name="x1ye=32">
    <vt:lpwstr>nyjc47mEKP7nsp52+9ZdbKbQ0XNCVJ4S5wmGvb5yHl74ZQR3pQet0tYtGr/xVigKgiS/Uv+/byJhCZ0A2r3lNxYKnFUdn+YM+TtDXFrp+yBCOmKwL9d7CTRqgiZ9pxixDwxblCfyvbdiLLvxusObYQFTho5gK3rV+S8GLjLJo51Qz1Y06tw4i/4AjriA+PVxff0InnrHmJ6J8+6HpPHZxeaeRSpRRZ9gr5l62II1+11uqarS5q7mh8aTNEUGycV</vt:lpwstr>
  </property>
  <property fmtid="{D5CDD505-2E9C-101B-9397-08002B2CF9AE}" pid="30" name="x1ye=33">
    <vt:lpwstr>+08lE56tKnwT+ZCeM4f42moY20UNbjH+x17JNSt/fTq4LJyWfqh7xVfQejUbun4UJ8qMSf4UougR3G6uijuPvaEXicXl+gkagdmAQHRai7M3FQeVXOM7VDCBQcbUssCySExrW2aIsHMCOwt+nzMTEc1ZOEDamamwSPsHBt3eCwPQ0x2ijK7XbEbL1jawX2njuhRWikfpAa6Xy6PMSoWzmZlUShDqqzLjZBcktb3lSMzE7nxTEcAPaJvFi+R1rtn</vt:lpwstr>
  </property>
  <property fmtid="{D5CDD505-2E9C-101B-9397-08002B2CF9AE}" pid="31" name="x1ye=34">
    <vt:lpwstr>IlRi0ZU/EXeWUHmgDFS5MYYVX7Jmhu6PsY4qOml3Y2fX1XtLZLRBzUpZFvoGy49P5p0b0e/mtrNmJqPFffiiTUITgvf5ECr8mRD1BZtKXB5n83duT6fLC2gyycRnerolc5v/9qYCdq3LZOiCIbzdNFuDh+mXTjSzvDL/cA1bcA0YO26GdhbdC2C4fD54M0QTzUJS5NAnKOxs8TR8pwC9PqJRTeTxpsu+/BmxIhojHSdhQTsQ6bqIrPTFcJZYjL5</vt:lpwstr>
  </property>
  <property fmtid="{D5CDD505-2E9C-101B-9397-08002B2CF9AE}" pid="32" name="x1ye=35">
    <vt:lpwstr>3GBNLiUNspf/qT2xwYNim3LkIONtfggvSaP1AjV/P2eYt2pkv1e9c4FTHZ3MrQUfPwE3ZPHQZ3TtfAYFO8rkgzH/p5117Lvu7bOIOTfs0NEIclFEC0w5SEuxoUSUV5eKs0gc+3CRmi55NzSOY1VaPNCoYAv5yvFEe8guOk6AANp+wiFx1z7FkbiWkLqDbqyvySr1zp5RT9m3NKLBdOx6lKIUZQ/AlguryIAfMnYUofeSk6lBDLHRfi3AV+/6XcZ</vt:lpwstr>
  </property>
  <property fmtid="{D5CDD505-2E9C-101B-9397-08002B2CF9AE}" pid="33" name="x1ye=36">
    <vt:lpwstr>u2j4u0SFnGkcvMKJWl8gx7z8L+wYq1w941WRcQ7dc68XbhrjT7//6ICpNDNMtoQaEXefYSlqvDzQqVE7BpnjPzli9UPAr8P6DWemkk0cfMxQtdsL7FeTb4+4FAIHHXJwPZ8FpjfTOp35A7hbQmVZE+zqCjKLdlvt/VRyuwjNBBDLvVLotrEucdtL/aEbBC61XhiRazHUjt4iOyqeNSQrgUeAQsEuOLzbZWbjb5FqF5jvrsG7KRZldJgySXW0/jd</vt:lpwstr>
  </property>
  <property fmtid="{D5CDD505-2E9C-101B-9397-08002B2CF9AE}" pid="34" name="x1ye=37">
    <vt:lpwstr>vP47k22m91faWs2XmfPiYfxDHHCZtvN5wVqgFIofLkAu1rXKys48VHKm7rb6qqLfhi4969wzj4kHBNRpD+fOooHzu/EQMSbdUqR44W/mLDxIJXDFXwCj7byqFf8kzU3IGaHbLeqYQE3u3Js3XJIeeUUgme0MMvi9uuDQZGYaDkq5M8KM+c8xOGBf5Yy3TMhH4OnjOGDXEuRI4fH/nSfvn0rK1QgwruXQJFPwt+MQsXK+J86HEsYoqQ1oFumOjLE</vt:lpwstr>
  </property>
  <property fmtid="{D5CDD505-2E9C-101B-9397-08002B2CF9AE}" pid="35" name="x1ye=38">
    <vt:lpwstr>noeNmEShdiB3f9FXgd0tTp+qn9ZqA7+6DsoloRLSRCZyvaZmj9E/sLtz9ByyP6F6aJqbw0HeL9KCm9RWuQTloiy6wOYHDotATISRrskMUqj3DZB7P37A5tjmr6ClJoblP9xzkW0lFvirHWKv7hC+oKD2502t84HdnFJ18sKBgpfIr7Z7U6cka4fvaMY6kehjKjfJHzBgVc304HSvLKb5Al/VcJgI7xWD2OJHSEf70n7mLEcSeOhwHvZwGxngtkt</vt:lpwstr>
  </property>
  <property fmtid="{D5CDD505-2E9C-101B-9397-08002B2CF9AE}" pid="36" name="x1ye=39">
    <vt:lpwstr>uMmH4r2PHNavKvQmXWCWbbKoUo9nUEwVrN8XoghcoC1aOGtwrskv6TTQKnc/Ia/0T0bmxOOkSNNonU1O8moWwN9N2GhHIr/TclMesdeyJMGVOhSFbzR2LDeIW8HnJ3TMMrGw+R0fvpR5Qk5RwVDag9GceqjT/j8+rsagT4e56w9BeQnMo8q7EUcr3UN3rUmx/XKV/BLARHqwMl6s+NtS5c22KspMASnpOxw+hizNmZf/aSL5ieKAgM8mBUWAjOO</vt:lpwstr>
  </property>
  <property fmtid="{D5CDD505-2E9C-101B-9397-08002B2CF9AE}" pid="37" name="x1ye=4">
    <vt:lpwstr>3h9nGWlPCT/+QS0gVkoOGDBIu9GqRPsHAVptX4Lndek12kJ2H4SR3FdmA7W8yYPk+UgHt2BtSLONZzAwbBUZTELta/miZ4CxuMU9HYdbKT6F6lUyn5LBBchEA0J4aBH3R+ZpeehSrpa+Mtv29E5TlGngVyoR+gYjhvyCxYOOvI7sY4KhdhIZYVteYN8drLuOkc7wqw5xoKby2wifW3ZAm8pEod5OWI7Rwb5BGHfTQqsoFLbXtAebxa1vuobBHwM</vt:lpwstr>
  </property>
  <property fmtid="{D5CDD505-2E9C-101B-9397-08002B2CF9AE}" pid="38" name="x1ye=40">
    <vt:lpwstr>/qWdxd+hPZWAisIF42P3aVB803aeB1QwYdPNU9C/a8X/snfNLBvCQ033eyp6OatjarD8u/tpZtlc0afOgbo/iVfVF0JWww4STiHGx8zXPxpPHVFdD3ZZzt5fOP6MOBANPo1rGQijR6rgDdZLTgZgNfzSzpH5rjh5AccP0YZ3cao35RJsPmKftBfXwxQvKW0ZbZQV5TLAGdUImnLYm7p8txBslMvdmHjNA1c+kC+ubmr7n4XJKxVn00OuD9Nymms</vt:lpwstr>
  </property>
  <property fmtid="{D5CDD505-2E9C-101B-9397-08002B2CF9AE}" pid="39" name="x1ye=41">
    <vt:lpwstr>Zq88vsQVbet0zXG+Hc3ccVFTjmmH2TaXzdA1mQfcDdXvQ0wKNl0r906AcbsvqZpUo/mzyeDbv4IDK4jN9N7ZlxvdLEoloMGwWO9mDnjgiHQEfFNBwjJ3M0J3N2Ej/97f8m6fEbZccyK3WoEi2uvUvriSeLIMyzNNdoQmS7/cHjMLyAG14F4M4IwCzjg1JMSAs/6AnHQ5NfOmVTNhIS08r6sSCJ1LCDtGn42XyFL8xMMq5Ub7LxRhmLohkAvCXUY</vt:lpwstr>
  </property>
  <property fmtid="{D5CDD505-2E9C-101B-9397-08002B2CF9AE}" pid="40" name="x1ye=42">
    <vt:lpwstr>UOavbiRL5gFvFegCMauG1UKEqI+jg1aehw0rJJ/imxANjcM8aJxChE/kpCdfDpEu0kqLsLSLLSvuA4uKlecJRI8TvYvTy48RuZaqWUbjVnAVb9M9sO1wLrXb3K37AH4q/7LdQbtBiaEknffIOySWB/B1GgF6e0bpprIFbsiPZxJFfxN8EAspKdr0Jggg8eMr2AVZmlZxYbyPUtVE7QMCX/AM+rlK891MXgohIrRyJiS5SKl6P9pmembxB3J3TA8</vt:lpwstr>
  </property>
  <property fmtid="{D5CDD505-2E9C-101B-9397-08002B2CF9AE}" pid="41" name="x1ye=43">
    <vt:lpwstr>f4o/n6+UT+JRA8E+0StHhNN+1rAoKgJsyvUKxzzgQdCGK5ceZsja5GKXhSaCFonjYTHhfDHcV5oQfCz1HeOT3c7QIZ8SW+68+IJbPDfMul4mECO+EGJYE9U80pRucv7vaR4+lHLZZp4XcfbQpHDfjbaEJFz3kefCB9ATk9lWZ9msiForD0jx/hg7DZW7gFSErRr/BuJHJJwDoT+egqLwtd+iJFfDu0qNhUJzj2Ad9d1nDro3a3orZm6734hD5c4</vt:lpwstr>
  </property>
  <property fmtid="{D5CDD505-2E9C-101B-9397-08002B2CF9AE}" pid="42" name="x1ye=44">
    <vt:lpwstr>NO+0nNia6c71aJslUU84979wNoTP6VQ6L/26sMLZ6+jp+zkuvqL2tGcj0DSymSogephTg93rKMt/Kv3lWwSw30E3swwos2d4FP8z4VgC/k7m/opgpfhLyMxKThLHXNAPQWA2pRAb+uo/+kb5qqptaAQjmxk9786J/cZX6Tsfp1KyUlHVWIrIcqeiv/58/1xdmjVuglgXhPPyhao/4QnBp/vzQTVFzXOqNA8/2yd0G7yCMpQg+eXbIN8Kiym+R1Q</vt:lpwstr>
  </property>
  <property fmtid="{D5CDD505-2E9C-101B-9397-08002B2CF9AE}" pid="43" name="x1ye=45">
    <vt:lpwstr>fkF/U7d8vM4qstBSCCnuuD4msakLc69BF7jlpb4i/YqVS3nYlcHoI9JRqiTvP7/kbO0P/HCduiu6YR7XwldsoiolGP0x/21GseZIqG64tq4VeCARAwLdZawDI2zG/VwGE9HLZVhbOLhvIKmrmuut3v84Pfv1ruaD8SZ0z+UK/+RKd/zX1n6rlxfNTn8armUNCSMzWuOE11db188GkCIjoGB4M9DNV5vzHqng6cFvBPozSFD8pq3+vWEOPxKR/ts</vt:lpwstr>
  </property>
  <property fmtid="{D5CDD505-2E9C-101B-9397-08002B2CF9AE}" pid="44" name="x1ye=46">
    <vt:lpwstr>s24/zLVz1u3WQp5vyh3UJFO3SoIypBBe0Q6C0SXHA9kXK41G0tsT59tadH0ke/SMVxAItwrOyAyRESitg+8D74+XSsdTG6jtn9M+NEseiESPhfGT5WVEM2rpkQH99EQb/oD7VfQUZgyWejfGjOqwKeVAq/WVfNEPP7GtaIfvuzrJ0qjLMCRzMJH1glmVT7OTVoUXrWRw0Oe00SCxdG9GpgKkrOhahXMU/lENmZ+h+VG7/lpxY/6wBz/72+82jO4</vt:lpwstr>
  </property>
  <property fmtid="{D5CDD505-2E9C-101B-9397-08002B2CF9AE}" pid="45" name="x1ye=47">
    <vt:lpwstr>s8uTfuHIulfPskAzz78mJ1q1RnItj/1bXZ/s6Q3O63vbsci4oM+J2Y6aOfIuwdlqFz0f7zSuuEOMUa+2IUhMVcAhqwI8DCXd2ttA0uaeSQ66/wkO9e5H9xhCItWTNfE3mN2XHQqRmO5hhl5V2+kk3+VUHUh98EejrwUYURCb6obtkZ7SBZ7mazzqgIuq4L5w/zNbn4K5FyEgF+0OfhEAFpqkhT7UEyPqao/nPCAWLPLUX/VndLp+IWgUhp8tLOB</vt:lpwstr>
  </property>
  <property fmtid="{D5CDD505-2E9C-101B-9397-08002B2CF9AE}" pid="46" name="x1ye=48">
    <vt:lpwstr>ZXTXG/Q0Ucervo6B3ZEXckzsWtkInv21chRTacNOjqaQOuzWX3Yuon4f1FzNIRpQ9K2lCUavj4c6olt2TOqnaZQ/h4D+ClN13Dy1CX3+2xZnPhhHwRWNH9s6Z/wGT6hfgNjHwE28etWZKJu1cJ3DH2KUCm59HHZ1deK3OJireK1BxopHD2h87iCGNTLaQp96hQ3ZqexpPRkRXd+gISAAshbtcmVYJ74tcb4fnp8gsQu0bU7MF0tyz15VXCiIvpV</vt:lpwstr>
  </property>
  <property fmtid="{D5CDD505-2E9C-101B-9397-08002B2CF9AE}" pid="47" name="x1ye=49">
    <vt:lpwstr>gFPiNX1GFMscNjM7Pyz7AYTdYmHCYOBtrx5qUWu84uUUmwDgehHhbw6qqUa+lRXi+U+A9xl7uC+L8rvS41nJkCp5hRH7hXXswEiyMH5OWEzBGY+r3YCBUPHKBWmicIrZsGwJB1p0mbLs/ql6mRdUMUyi33wl1S4YmnW0SUZpSFan9zHMYu/GhjkUBtgAVjsU0RQwVRA34A86/fCz+jjk6z8jtIHI9iUtY/9jVr5cWqIWMNcqMUXHR9lcnLogRfG</vt:lpwstr>
  </property>
  <property fmtid="{D5CDD505-2E9C-101B-9397-08002B2CF9AE}" pid="48" name="x1ye=5">
    <vt:lpwstr>vnryIdpqvToOB9+pViDPluDfBvXUIxtfE73NrKRCbykeVDuN2bZXDQNYT0wXWlUwXhlXK+uMYQHb5lGNz67Panu+185AkmRm6yR6eOPSChaNzyimKQC3jp/4FQ8EPHs0nCWIUd6QPyRaRzJ13l/ZF3gK11JG6CDrEk7l9bEpL2aC0SqSElH1H6bFTE1kcorOVGzt3mDnYKFeu6c84tpCk3wKNa34s0pyGsl8VHCLPA1iSd1gA5z1pCDeAQX+V/U</vt:lpwstr>
  </property>
  <property fmtid="{D5CDD505-2E9C-101B-9397-08002B2CF9AE}" pid="49" name="x1ye=50">
    <vt:lpwstr>uKB2QLxYUDs7mC7kwIRCH+j4LZZQdlCl1tR300Rvw1v0YtAe6Pu8mY0t3s3JJux0kfAn/OmTbGJqlY7Cfsqt2BlQvwDUCAsWtiZ25OZQNYMBdKM/2iAEwtWKcwnhouYHYRNlFWrLrWzgrEC2eliBblY5meoYrLB6DGQ2/onRmfA5YDgN1ts93o/cNKIA+mRmhMRtX/+E7zHnzRqFlT88QytcTg+qruDPTjioDlV+39TYQS9UEKnqh+zWeyo10Ks</vt:lpwstr>
  </property>
  <property fmtid="{D5CDD505-2E9C-101B-9397-08002B2CF9AE}" pid="50" name="x1ye=51">
    <vt:lpwstr>O1ueqMnTTfWdlXXskhBPrlHjyJkETn/PdDi4oxQJaOUA5mVY2bwW80YQtSJfPiJM1YdXEUYNSbSs2xhUABAU/hqnb85aV90YM6JDHpPCzf0ck8sn6Vf0b4ws8hp+yRX6Br7MOZfOv7Qd17+nvhpcWnKcGEPvzjBdJcagKx8XjL6uZ3zej952+fhvIw9AJM+STGUbJcgy1FdQeMSOg7RusVcLkWXcAH+lQdQ/62Rt4sMDQz2AUNE0vRzzuAfqNQC</vt:lpwstr>
  </property>
  <property fmtid="{D5CDD505-2E9C-101B-9397-08002B2CF9AE}" pid="51" name="x1ye=52">
    <vt:lpwstr>++fHfMCHIs7FGwSZr3tDiQ8jL24rOnPtVyv9/zMtoQ9LK0depHkrpvUubzeuJhUYFEP6StFVA3fN0omNqIZKZL+AnW7fLf0ZbGZG2YKEGvYCP5ygcGixxuP9IQbSVTshPUwy37f95c1JvkOP9tULYr4zE4lEU/DTwgjnuAL1iQtjWW5qG4bth8FZC8ziN48SLcv/Gh/IOgLhGnRyOKPl4PIo4/AhLtPoEp9ayGsIkrVAQBrH5G+qGQsTlBl3ctr</vt:lpwstr>
  </property>
  <property fmtid="{D5CDD505-2E9C-101B-9397-08002B2CF9AE}" pid="52" name="x1ye=53">
    <vt:lpwstr>cWecmrLA3n9vrBbDUgqkRYncHGmom/EGBVU6+VqPOHhGnlajGLBSQMfNaB48n9NLRvNdy8mmA5d7zLqCyKXBIzDex0Pteq/8pU1B0kBoMzB2ypwD22e1sAYGxf4V2in8f7tRqKg7W+E1lUPZCPDJEzSpVLq+Obiy6bz8N2E0B756TJMlr8qylp7s2ZFv8wz7Jodm8euzf7Hzr/VWAWHjO4nQhqAYwMYhe4AqXqJj1P6BGEr9GaQFRYX+b3GpCQH</vt:lpwstr>
  </property>
  <property fmtid="{D5CDD505-2E9C-101B-9397-08002B2CF9AE}" pid="53" name="x1ye=54">
    <vt:lpwstr>ZbdqIl2FCEVyqrW06eKhhtzZZOzSt8Fd7v+3ULhW2rAI6uiNhPI1zAyflVhWZ8Tn4Jn2SJCGcyjKh104p4PJkdKrOKYfuhiII8Nag8Tzvzg3aIuk0uLFRPfQWksYhJhOg5ND5peCT+kWzCZbtKd1cjJXdQXnrwVnH3J9BzOC1iMftCW/cfzEkFU/7dXsdMoryJxgzfp2YDjy/3+PhTzKvJNsvvFQ/T9vEYMZOJs6GQe7xYQxBXDl2hKI5OD+FYg</vt:lpwstr>
  </property>
  <property fmtid="{D5CDD505-2E9C-101B-9397-08002B2CF9AE}" pid="54" name="x1ye=55">
    <vt:lpwstr>Aq0cv16AbDDlvZbG9+t3oqsPML1DRfO4r2ZV3t5G4U5yHD+lHLlkrhBQCcNLf+vaRlV1ZcBbifTmM+GESegEPATBkOeidERpVOimVR3yH6yGoacG02e9U51ZXl5ms5/AV7sGNhwfP81T1noVemRo3uXxcUucfXHeziGN4VB7FZmp9b1ckU8Mz/kpl9n6+WWKtmDvdB9m532FQIjoJWXhKbfMcTlkV0gmkBuXGHqthUmaxwcgQzDhSNxcUU3Ut5K</vt:lpwstr>
  </property>
  <property fmtid="{D5CDD505-2E9C-101B-9397-08002B2CF9AE}" pid="55" name="x1ye=56">
    <vt:lpwstr>Ts8RBBa/77fc6R13ZHahyFcS7Z9Z/PAyw/BaZ2A6Pn7zR5q8BQrAhOPDs6vZRENk2ptYoi4dmtJ/2ux+voyjgSjOFx6ZhS8jjLYu91HVriarw05Y7UGAv5zHkCP7iE9R2xP8S7Po5wVULMzeeQ+/rxAxravLX/6YuEPPzDewhW2FbbCn0KFtY4MlYAffbQwenxybDvR4n1XftfUB/kA19p7kvnpSzWHYsXRBchttrfknvI5ZNvIOowLi9FAfXMs</vt:lpwstr>
  </property>
  <property fmtid="{D5CDD505-2E9C-101B-9397-08002B2CF9AE}" pid="56" name="x1ye=57">
    <vt:lpwstr>bdd86IMS29EDVfo2ec0aaT0x1Ko0SyYhSfuBSbM/uVUWciPybR1D8xyn8eRQaxaJ7przTqgomlxh21ni2Do/3lA0NFP4doCSPOhIVBSA6FjjANOBCSqA9Xx/XA/nH1SQFGCLvL9hTCYZf+765Sy81romUuAerriynrlzOrFCo69hZxBq8SxOyzD/aRPRR+8t4zZ4ZkQTxseLEbsJP5CXbVXM93SQlMJAvmIdQYfrq/Jmc0Vh94f7LeUQiVbyYfl</vt:lpwstr>
  </property>
  <property fmtid="{D5CDD505-2E9C-101B-9397-08002B2CF9AE}" pid="57" name="x1ye=58">
    <vt:lpwstr>qRVJjeOMck8d2888AZNf0tgaUcokeukwgBLjQurIt4y6Oj2QF22KyS/WUsKnLgydIGUB58b08H4yVgFWlrPutKzVNbg4doezru3wDYk37TcczTO6lSjRoE0j1mT0WqX9Ta4sfAPJMhLRCK/7BXTUO9XSqFriFfn77jE8Br7DL2s6DZFwG6B4YpN7hhnSGLjPpwroqgxMLagWKGzRmT9vdr65soE8IxBk3OGy+fTFvCluI1+aO2xpz9Cedg7amSI</vt:lpwstr>
  </property>
  <property fmtid="{D5CDD505-2E9C-101B-9397-08002B2CF9AE}" pid="58" name="x1ye=59">
    <vt:lpwstr>2Is33d8rC0K66djPcp4x/dDMuaseumygnbSI88HFQqnzug1hh03H79ycSFvv8xiEtc/nO9+hkgDM7UDBRvOPcZF2f7dd6MW1qtCGnkYYu/H4c/IdOkHgOPLno84M4qYORIJ+iqxxSevX7nKHcLN/LEWTPtd4g0yP4miZpAPsGLxfS+W+Kswc3yu9FEbQCufLopJeCeNjqpya0PnBjp7JECsCL7MmVUrNO9Dqj/Fgqi0byR3R/3kQwgzJou//LhH</vt:lpwstr>
  </property>
  <property fmtid="{D5CDD505-2E9C-101B-9397-08002B2CF9AE}" pid="59" name="x1ye=6">
    <vt:lpwstr>jf9ZJK4t3hsA2Ly0VczAlfbIeqtKj5HmfkJDkfUNy5OzohlPwSMqxPg9etEjUP+O4XoKCUghv2hI4GcHa9CZClnR6Y4ZbK/Hw4Gd+VqdGY+4duR6f55yanF4HGilwWmLd5v5fLR947DR3gMiL0mNXDd8qs+N/Id1337jmKnSt1axkkZMlP3qBSDvVHnkdwihM+S8sxHkRXzlQMrSjgg8ZVknNFExrDEw8rcXxqLvwDizu15C+RzoPYSKHbIP++X</vt:lpwstr>
  </property>
  <property fmtid="{D5CDD505-2E9C-101B-9397-08002B2CF9AE}" pid="60" name="x1ye=60">
    <vt:lpwstr>6txVSuwEnNFVC3MZmhS0EueHT0MNlKEnZdOnvSiQZqD5ozbywTouhQYnjjTtna4RsPLU9VpcV+6gMS+M5A/UZucv0gmWJUhtOuM/ANZcfwrNYvuBdA8NF79NkB6zkDl47LvOznJmnyDVOXEmY6CUijmbW/X7HOCj1gTXfprxyIBh8cb8N2tl2fshh+hor5kGBlZXWKdixShHN2T0GaNU2ZGhqHz0EV8Ub2XpaWHRm4m8gYeooVB2f9Ae+qGVrqL</vt:lpwstr>
  </property>
  <property fmtid="{D5CDD505-2E9C-101B-9397-08002B2CF9AE}" pid="61" name="x1ye=61">
    <vt:lpwstr>ERnhiqQMmcnp7nOVl4sjJS/09g2jmGPLJpFSfvTQxTKdMziEwNo5b0d3rL6tQuw8GtULnco1QeEbfKVDqrAAiq9DgoN4f6ifRFcjMuIiTyHMcqPJbJeoL4tYvcchqNG/wbCOOlvn6RY0hbwbwflWkTevcpntE+9ZEk6FaGIN+AwbUECSQA5nE8KCwGjSuh3dc3hdVlxTwIehFO6EeQQaR9VcA8KO/2VgGTXyM9e2J4Qu/wB66WO5NjKHVWN0dtA</vt:lpwstr>
  </property>
  <property fmtid="{D5CDD505-2E9C-101B-9397-08002B2CF9AE}" pid="62" name="x1ye=62">
    <vt:lpwstr>Ynbugu1gIc1NoxvBU0yq3svbJkbFT8hVpwv45GkemO4HytNwQSNt2PX5sy9CUWJhv0Lwejj13z0c8RlBhxN/jQKim/jX/IP330BCw4XdVanQd4u1wiNulnbwRhC7oZVNWHh74qgzxrQyORk5dZakKAD55P9SWjdfdPMUn6wFBGA7xnnCUDY/wKp/ksb+yfIX7pNQoXt8ixJJZl/9cjUL9oE4dsUQvysznjIuJmRiuVky0vHr9Z5TWM2HH9NmctC</vt:lpwstr>
  </property>
  <property fmtid="{D5CDD505-2E9C-101B-9397-08002B2CF9AE}" pid="63" name="x1ye=63">
    <vt:lpwstr>s3pkA6PjUoGTKgbp4P/zB2eHuqcYvv52xsMMvhDeLIAD0gDLUS5KkQHB8mRsC28dfekPtwRC18AXhX2gCRBnnKH0FB6Kg7NnogtQT7iPYXzpWoM2KTcjNcikUhsa6Jut69bthxhTO0zOOCi97XAZ2viR3NjwFLJR7X6EIzMH2rYhVWIMYjqHFG/DQenHQhL8I38UZllbmEVelRi5U7X/d0X2nVQl3jplAgp3HuczruAxjZ7coEB6mjiWhRC/Bb/</vt:lpwstr>
  </property>
  <property fmtid="{D5CDD505-2E9C-101B-9397-08002B2CF9AE}" pid="64" name="x1ye=64">
    <vt:lpwstr>hKYEClbfEFckYarkIgkU9OPQCUhymHyWcIM1GJDNOwej6Dt0iwnP4WzaF9BFr2pP79sN/3Rx7l53yD8Z6PDXuzCD6e3XEsE8nScyPYxckaJfT0CobVgXcaawHr+1lXr4D+xn54qEPfbOvIldz/7ueUgW0HVDwFeKY5GYH/THh7TEahYyn4jy0+cIabpuXEZ+8ZqXcTnmj8ORpp6FpLiKUIZM1DF/f17RKwbFnOYSxWtT+0+hC2dEEVmVu+iyZYJ</vt:lpwstr>
  </property>
  <property fmtid="{D5CDD505-2E9C-101B-9397-08002B2CF9AE}" pid="65" name="x1ye=65">
    <vt:lpwstr>H/V0/9Hfd1bSebNIfldv6CBwBOHW6wE1BR47IqSlim6MfpRv5tbWWBn/1+eJ/Pf966flyWpi9VKKtmKJqLezIXVxJdrVYUqPqEdSa2aax8U/PULv17YIsoNzKW78q2cyPMjPtKdtWZK3WFUN6jTcCkIUPbg/fpgXMGzPGyLMl1Gaug4gH+tLzTsG+mL8Vk2X37meVGq9UUu1fYCoU+SegFj2D+S4d1IL+sPXPTJ8DWUBkjyMrpbKOSfTJjX4aPa</vt:lpwstr>
  </property>
  <property fmtid="{D5CDD505-2E9C-101B-9397-08002B2CF9AE}" pid="66" name="x1ye=66">
    <vt:lpwstr>KSpF1zEnA9vhg6q8bLxxOWHQLpYLKadg56FrG01lZBUZiXwsesbfg58ZVegzMicNWKxTOciiTKX1eM6xbgno8LrDnNN6NcqxeN5R3u8wvijXOiC8MsGwkcp3W0YxjWxPwUgFAnbzol4Z8uPzTFUrVcVf8qNItsW7EgCg6IBnLRRjVwd6eHPtx99MWfAHBgZ+6IteBBpZH8ejw+zQyKevn26+hjexg8wew68T3fIFHx7LT2EhusrlpW98hdlUJwN</vt:lpwstr>
  </property>
  <property fmtid="{D5CDD505-2E9C-101B-9397-08002B2CF9AE}" pid="67" name="x1ye=67">
    <vt:lpwstr>mMrMNuO7o0bArfz2UsQ0+uSxG8eVw4E9QjfxW6vn4Pwu/u22yRRP2euW6SArSL5xOZKH0PLUiVO/T+syfALRlA2+rtXNnefKKhsrnZscqq9OpX0mco2zVzGBjQ1x9+zrvSbHr91ANTdDJ2t1akcWPLxnAYkh7Yhq0gjSLmvOMCkNiHAqvjRRnSUMeBgKsDQcfBujy2kyHJ2UGz9cVife+wDnnloVvLsc17J0Xd/3doQlA8wsxGoy89A4sLQ9QXP</vt:lpwstr>
  </property>
  <property fmtid="{D5CDD505-2E9C-101B-9397-08002B2CF9AE}" pid="68" name="x1ye=68">
    <vt:lpwstr>mcCvkuGn65olP/AyzY9BLHrk760FbGVx+ePpT1skZyc400+9eE3JRJFeL+va24FT+Y9GNCwObyDwOpABQSeO/DMRGejdYS9ZMSyXwheKIkzb+544PZhaBimbwgOYRfmLfq4UHyf2nqmhy+w8BtbXyyLLi96IWSkpu0EMIVQIotgAptom7LjfOlMGLdGmfJQhhDSOnC5KAIWB+2IpPT0gD/2DEqzbWw0bHiGd+OtFwwYE82CtlNI+YnAo1EULZ0K</vt:lpwstr>
  </property>
  <property fmtid="{D5CDD505-2E9C-101B-9397-08002B2CF9AE}" pid="69" name="x1ye=69">
    <vt:lpwstr>q+QEU41QPWPU6gYjqBLzc5ejOpQvu+USCAkdxIMVleTLFBQ+P6pSQs9bT+ScUA4X2ntf6bu488/TlwWa6nasGAcNU60ozbuD/FPBk3OzgFLJ1qiHm5G6eumEmPIIWiLjGe5EG7Eu6a/ZuE+6HuFUT2OP5uYcWVEmn1iE0jQ5M1ouuhuxPm9mQYn4j0PJlMKjqX2Xua6e6Bugry1v0eMXwjpln+pitBd0aAyab7KmldTOobtq8uE2sth9VYXZR1m</vt:lpwstr>
  </property>
  <property fmtid="{D5CDD505-2E9C-101B-9397-08002B2CF9AE}" pid="70" name="x1ye=7">
    <vt:lpwstr>gbVinCnKD83hTWpXcaXyzAHgXjHRU1T2JOG/kbXmSHIVY+1vsRtpQr20UF8cl40Ej9bZqGBXXXshXQtviH0wSPE4LEmNgl7r7VZhXAmEMVkMzCmGupV4Dd54X1dQHfVuLUS5ndj94GehGq3Pm97nj4VcimJBGZYAayvG33dzxijt9k2dOnXwti+/mmK6ilN2T3QBCRZCyBD+tqyasIUciwphLJH+m9Ea7JHDwTZ+jSlnxxGMyLP/p3dqjvx98jK</vt:lpwstr>
  </property>
  <property fmtid="{D5CDD505-2E9C-101B-9397-08002B2CF9AE}" pid="71" name="x1ye=70">
    <vt:lpwstr>mgCwq1PPN1p5W1r5ffHc664nPGQ0UEM6DwKjGLCe2iY82bzd/NxwLE50FwruNfgVDVIHdQiUF5q+BeaE6KrbQjJ1s/h4j+uOl7Oooa2664QNI4vMS4U8ABKz35fAZUCMhbKmbhOnNyCUePKBugsfd7hdc1hZiGYCsfmud7Ex5bTQ/0sVDU/K3Y74ecjwJGkgcF5fo1Y4ff1MnuOaVhTHznif076QkRwD/0vFC5P3ty9bDbdJOjWHVQRGdPWEBRv</vt:lpwstr>
  </property>
  <property fmtid="{D5CDD505-2E9C-101B-9397-08002B2CF9AE}" pid="72" name="x1ye=71">
    <vt:lpwstr>WMmqav1YyxXsX8LwHYuInuztQMT4JtAMZzqyW5E593qVV7Y2s69iN64SHmsMEca0bcEOa28/epwQIEETWHx5uCp4yyZaOQGg8kxH0ib/pd1v7C8PbY+j45yOoy1/yCjNydjzjn6ZPHsBfCXFptvd0z0UhHtk0yXeBIlK3cv5qxrWVWqvYggI3tI5iCPc5oHGkSG5FqIMkTvAV1IgySMOvz+CP9yWmWMaRm6bDd6RykYZH7JyuMUr0iKLvzM62PI</vt:lpwstr>
  </property>
  <property fmtid="{D5CDD505-2E9C-101B-9397-08002B2CF9AE}" pid="73" name="x1ye=72">
    <vt:lpwstr>gycbv1zJlcV5MkdK8pOK5DL+iade+3EDcxqcPwaeF1AKYEm3yCWksfWPeoyNKQrKkw+Bii/+6p+RHsyKkZRW2MHCXiWdFmQvus+C9ECVOxfrnP/StcMcQ91PrEdh9rygY0s4zxRcu8xSQzr+yqND0xulhx2x7wFrf/OO9OtoI8E2N6/7AZ/qD41yDGTICUMmv12w9qABZUPiY9N4auNUJ2o/o+Ql7uf8wwU908pSPTFB2cM+6zyvG3jwd6uidH5</vt:lpwstr>
  </property>
  <property fmtid="{D5CDD505-2E9C-101B-9397-08002B2CF9AE}" pid="74" name="x1ye=73">
    <vt:lpwstr>nbBFu/oMo4Jy/NNh9mnmszU4qIwZUG9EwsGY63+FFCqoxtaezCL9j0m+W/dc1NhGRcgxNrBXZExMdxvUuIYxvQ5ohtV2yURVk+WkmRcXZnZLlP3g32ukw6fkWF5Akgxadt8AX9PgMC9hnT0o4M1GAa0MjiLmLe9G2OvTu+swrV//VLJNFcb01yp9ZnSKg1U44HwdPI35ss3xatE01cR/tDz/nWEdlUimRDI4DIHB6quyaijuGY1Hq0BEkmk9K72</vt:lpwstr>
  </property>
  <property fmtid="{D5CDD505-2E9C-101B-9397-08002B2CF9AE}" pid="75" name="x1ye=74">
    <vt:lpwstr>Oatgru6KuGgJtNGNx8FH7ob79so1lOI3k/VijZASPPe5WlRTZQOJ4ekXc1BqkEDe4Mu0HeuYJQKlWS7dWCB28Nx3L/QFP6Gsal8MaPEZui7Gi6fdLLp80aH/TSuOiNvVo1l82LUerCB8LSdC5AqCswMgE5fQcGxn1lrkC3eyJ8M4rqB2iUFcIxHN16rvcQggE5OVkANbwRxbsi+dHJyYMiIqEEIZpC2HnVBYlXqXFK7cXQJF9EzMIHwPVrG3/6m</vt:lpwstr>
  </property>
  <property fmtid="{D5CDD505-2E9C-101B-9397-08002B2CF9AE}" pid="76" name="x1ye=75">
    <vt:lpwstr>whmnXWXwfFwreBdGVMlWi3ojUPbRY08AL4zJQ5r+Sa8AXeviEt+bs8USP6UyJv4OSmHMJXESNDWU97WyncNhK8FtEx+jp2h1FK7iXvzuc5QY23rD0/I1oy62tAdyqadb/Ut5e3sNEwilS8z5GlsHBhQGfViz2SDAvb0R5oSCmGMtM9/Yq5bAMX3UUNPl+8M9CCdNoNf1Aw+5GiJPjQvS3iwY1A1psDuVgVSLYsQpWyMYw3S70CDo8RkVZaBZEKc</vt:lpwstr>
  </property>
  <property fmtid="{D5CDD505-2E9C-101B-9397-08002B2CF9AE}" pid="77" name="x1ye=76">
    <vt:lpwstr>jzqtfz/B9zrXDeZoAeIlZ1A02EmXWL3AUJqMuhCh4CE1pdbXSeX+TpfBQaWL+cqE4d0cmRb7KPl56l/8Jfv3CvjZYSlrwyGGgVQIuoCy1f6QF40H5jG1A8SvtIEftJOrbHyI5RvX66gyQdGDMVKIVwH5gz6yL5x9Q5r8KIV7vomDiUO2Iv771eHVsmGHW8pbTlKlhtSpGPlUISkQTcS+5Ht0ZmGxg25U1yzd9RpJ7Ng+LvQGVWFFn2q6Dn6AvlZ</vt:lpwstr>
  </property>
  <property fmtid="{D5CDD505-2E9C-101B-9397-08002B2CF9AE}" pid="78" name="x1ye=77">
    <vt:lpwstr>Ot7gTuWPYh7zOWKjVHcV2lcdAu6TrHe8HN0FWLVGF/+Colo7u49kupG5fw6T4dTPpFvO2wclPFmwS751OUX5uMNK+pxN8k7Pv+6kQnf2J29fmGa3DNlKKGl7pDAJOjOhS2I5qetCQHg7Ug9PhT2QhV6Z21MVMGpXsI3Dpi9/okCftj44jN0P1/cbZjcapKmFoIcmhmmrJXBTtboUzf1hNGfg36tTfPq5hANLaNKrlJCASi8gSK6/FY7asbPtzrv</vt:lpwstr>
  </property>
  <property fmtid="{D5CDD505-2E9C-101B-9397-08002B2CF9AE}" pid="79" name="x1ye=78">
    <vt:lpwstr>cHrB9ureRIVUzsEJrHN54yoEKWVRujtG/jIs9Dai7Xc/dqhHjWj5TJKry21pfR16FH8O+9t/iG03SIm6Jwmy/HuiGErUmcg6d104mdVitypR7vV76tjr6yp+DTxRGiImZ21N2Ip5qY0rYa3WpFgLieSaKh5rctmQpKBxeBDlrK88o9h+pUagFCXXZiAoHxG0GWzXeV4c3tjvrrTPDCsARy5JFOu5QVv6mm2PdRgevFvJ+p++jxBkxMko7s7q8tx</vt:lpwstr>
  </property>
  <property fmtid="{D5CDD505-2E9C-101B-9397-08002B2CF9AE}" pid="80" name="x1ye=79">
    <vt:lpwstr>3XZVKnSs8eMGevK4QSzi1WGpwvf+Oq7ifJFpvJSPklqXnQ1DwZAiQBnnrk4aSDG44BX89WOAc1nRS/HbJ9/zL/SYH7hMxTQtu2x/Ys26FOr2EAw7czvr+YjA9nfEU0I31P4taEMaIsI6S9W6/f3OvvShq7soaIMjA56x2OoJJbXcMcHiVUiK5ckQc7ozZyjz/VPcVTsVrJawlICjk/nWbGOnNRtyykS0kKAnBSkxH9lJQ4lrTtb0fLVFIPTW1PQ</vt:lpwstr>
  </property>
  <property fmtid="{D5CDD505-2E9C-101B-9397-08002B2CF9AE}" pid="81" name="x1ye=8">
    <vt:lpwstr>OOGtiAfywvsLDkyiuMVVEfn+QNWHWY/EQet9kCxMSYXGl1vXedKPcaRJiOyl9IAymLmwZ88GfsCmeLCpsRKio+xigTlXV8RyyZFmsrCE2egUVUSQtfq1NtVK2fZQVMvR5dscbVJgVrGycu1+L+g6/ek1mqQto2wJrd7Cx7JB+X6DwqHrDxoLHjyoTqlH3IEW+9BBAv3h3w/q7ZyL1mkgQD8G57fyFKYivmTT/axZbRiUW/IC2LJJcnYZEh/0lR4</vt:lpwstr>
  </property>
  <property fmtid="{D5CDD505-2E9C-101B-9397-08002B2CF9AE}" pid="82" name="x1ye=80">
    <vt:lpwstr>eOElhBUO7eYyLAvB+6fCJezSdGlyEHHn0+k2QDBEgnAafpY7yFn+QOrXYtUfipUxvBN7pedCxW+XpxnNmHhJbj/NrBV8/fSvchDO9lKcvPHKlxXLziXfJkfFvYKKLTkrlkkDWnIwM40wynuM3JyXUtys+SuiMkSH7BZ3V/yraxfDtRqXX7t84ITPPana5LW+ywnDbk1nOdMS4qJQiMXSnvtnxsyJdDGMMZa9xVyrLz+knqpYBuyi/SUjZDuX3Mk</vt:lpwstr>
  </property>
  <property fmtid="{D5CDD505-2E9C-101B-9397-08002B2CF9AE}" pid="83" name="x1ye=81">
    <vt:lpwstr>RjtS/7G+xoS2bZmaaaDtB+3C5TrA3OFYRo1N215vLW7YcSXGhjvRAcrmcFYlSaXvzmNECvWkYJ0MdfF/g5O98H8yIBQ0vRX6Rpl8DmPEQ6M82A4I95XjM+R3QA+iB136o03xH0Syw8pYWn4T7vvnBL3l+lt81z2JoW3DotQL/E0i1GdAgkRhD43K6z9CPhdBFxM0dC3bdkEmi4OQLIf78rVk4b9sZmwLlPXuwX8h8i7qm+zYWbszXOmRdGgPCc4</vt:lpwstr>
  </property>
  <property fmtid="{D5CDD505-2E9C-101B-9397-08002B2CF9AE}" pid="84" name="x1ye=82">
    <vt:lpwstr>MUAvgT9MdC3UBh10axULvdTI3OsMrgzFj92gty1+Lu+W29ZKb1Eeey1dh88zCtjF2CbnUML/EpJE8Tm8RepgXvLQtFtAwCdX26SPSBuJwaXdhP4B2xENXHt0nuXUtFe1B2hz/DdzQaMzJuCvRglSaWmpadFroU7o5/P8UFGrqB6fPiYQBZfOsDji9iQ+1XBaMmfwtd5oJggRzfRL9ePjVcizudlMvuzf+UDj6zPzlS3KiheM540+u///4Hs73g7</vt:lpwstr>
  </property>
  <property fmtid="{D5CDD505-2E9C-101B-9397-08002B2CF9AE}" pid="85" name="x1ye=83">
    <vt:lpwstr>rhRAAA=</vt:lpwstr>
  </property>
  <property fmtid="{D5CDD505-2E9C-101B-9397-08002B2CF9AE}" pid="86" name="x1ye=9">
    <vt:lpwstr>vx6lua4PnG/XUeBW5NlpwjFiHMErMMUWSp0g0AzPnPr078PVKxAuNrt4WBy0SderB+EcHmr9QjDNNdqzwXCQ8GQj8VAVdpnhwLqzvZf2D0IpXsEc2S6r1WGnz6IeeDr8Kf2u6X4ZNtV8Cub8ZBxaaARM4Yz9kYqnyWnDl2v7O4/qJNOtWPRsF3Dnjf3P5GH6oTBCtvZ6oPxvhtnuCg3Oz3GVS0yuNCAcjmHUidDF4f4K4zRmH9xNOGK0y/jFWVp</vt:lpwstr>
  </property>
</Properties>
</file>